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DCD8" w14:textId="77777777" w:rsidR="00513F34" w:rsidRDefault="00513F34" w:rsidP="00FB190D">
      <w:pPr>
        <w:jc w:val="center"/>
        <w:rPr>
          <w:rFonts w:ascii="Arial Narrow" w:hAnsi="Arial Narrow"/>
        </w:rPr>
      </w:pPr>
      <w:bookmarkStart w:id="0" w:name="_Hlk46177308"/>
      <w:bookmarkEnd w:id="0"/>
    </w:p>
    <w:p w14:paraId="5276670F" w14:textId="77777777" w:rsidR="00AF4030" w:rsidRDefault="002A17E4" w:rsidP="00AF4030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DEPARTMENT</w:t>
      </w:r>
      <w:r w:rsidR="00FB190D">
        <w:rPr>
          <w:rFonts w:ascii="Arial Narrow" w:hAnsi="Arial Narrow"/>
        </w:rPr>
        <w:t xml:space="preserve"> OF COMPUTER STUDIES</w:t>
      </w:r>
    </w:p>
    <w:p w14:paraId="4703B5F7" w14:textId="0C0FBA9A" w:rsidR="00177BFF" w:rsidRPr="00AF4030" w:rsidRDefault="00FB190D" w:rsidP="00AF4030">
      <w:pPr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  <w:szCs w:val="28"/>
        </w:rPr>
        <w:tab/>
      </w:r>
    </w:p>
    <w:p w14:paraId="4ECF5B03" w14:textId="77777777" w:rsidR="00177BFF" w:rsidRPr="00AE59B0" w:rsidRDefault="00177BFF" w:rsidP="00FB190D">
      <w:pPr>
        <w:rPr>
          <w:rFonts w:ascii="Arial Narrow" w:hAnsi="Arial Narrow"/>
        </w:rPr>
      </w:pPr>
    </w:p>
    <w:p w14:paraId="03E365AC" w14:textId="653BB050" w:rsidR="00177BFF" w:rsidRPr="002B55A0" w:rsidRDefault="00177BFF">
      <w:pPr>
        <w:jc w:val="center"/>
        <w:rPr>
          <w:rFonts w:ascii="Arial Narrow" w:hAnsi="Arial Narrow"/>
          <w:b/>
          <w:sz w:val="56"/>
          <w:szCs w:val="40"/>
        </w:rPr>
      </w:pPr>
    </w:p>
    <w:p w14:paraId="45C03A52" w14:textId="6ECFD56F" w:rsidR="00177BFF" w:rsidRPr="002B55A0" w:rsidRDefault="00177BFF">
      <w:pPr>
        <w:jc w:val="center"/>
        <w:rPr>
          <w:rFonts w:ascii="Arial Narrow" w:hAnsi="Arial Narrow"/>
          <w:b/>
          <w:sz w:val="40"/>
        </w:rPr>
      </w:pPr>
      <w:r w:rsidRPr="002B55A0">
        <w:rPr>
          <w:rFonts w:ascii="Arial Narrow" w:hAnsi="Arial Narrow"/>
          <w:b/>
          <w:sz w:val="56"/>
          <w:szCs w:val="40"/>
        </w:rPr>
        <w:t>(</w:t>
      </w:r>
      <w:r w:rsidR="00CF2A94" w:rsidRPr="00CF2A94">
        <w:rPr>
          <w:rFonts w:ascii="Arial Narrow" w:hAnsi="Arial Narrow"/>
          <w:b/>
          <w:noProof/>
          <w:sz w:val="56"/>
          <w:szCs w:val="40"/>
        </w:rPr>
        <w:t>Applications Development and Emerging Technologies</w:t>
      </w:r>
      <w:r w:rsidRPr="002B55A0">
        <w:rPr>
          <w:rFonts w:ascii="Arial Narrow" w:hAnsi="Arial Narrow"/>
          <w:b/>
          <w:sz w:val="56"/>
          <w:szCs w:val="40"/>
        </w:rPr>
        <w:t>)</w:t>
      </w:r>
    </w:p>
    <w:p w14:paraId="7A8A3686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235AB19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695C7C1F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1C1291E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0F74CA5A" w14:textId="352A7E4E" w:rsidR="00177BFF" w:rsidRPr="00AE59B0" w:rsidRDefault="008D6DA9" w:rsidP="00BE2DF0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TECHNICAL-</w:t>
      </w:r>
      <w:r w:rsidR="00BE2DF0">
        <w:rPr>
          <w:rFonts w:ascii="Arial Narrow" w:hAnsi="Arial Narrow"/>
          <w:b/>
          <w:sz w:val="40"/>
          <w:szCs w:val="40"/>
        </w:rPr>
        <w:t xml:space="preserve">SUMMATIVE ASSESSMENT </w:t>
      </w:r>
      <w:r w:rsidR="00177BFF" w:rsidRPr="00AE59B0">
        <w:rPr>
          <w:rFonts w:ascii="Arial Narrow" w:hAnsi="Arial Narrow"/>
          <w:b/>
          <w:sz w:val="40"/>
          <w:szCs w:val="40"/>
        </w:rPr>
        <w:t xml:space="preserve"> </w:t>
      </w:r>
    </w:p>
    <w:p w14:paraId="0E839A57" w14:textId="1084803C" w:rsidR="00177BFF" w:rsidRPr="00AE59B0" w:rsidRDefault="002861BE">
      <w:pPr>
        <w:jc w:val="center"/>
        <w:rPr>
          <w:rFonts w:ascii="Arial Narrow" w:hAnsi="Arial Narrow"/>
          <w:b/>
          <w:sz w:val="144"/>
          <w:szCs w:val="144"/>
        </w:rPr>
      </w:pP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589EB" wp14:editId="3F88A8F4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0" t="0" r="0" b="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Ag2NlQdAgAAPg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C67566" wp14:editId="7092C54F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0" t="0" r="0" b="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67C1" id="AutoShape 25" o:spid="_x0000_s1026" type="#_x0000_t32" style="position:absolute;margin-left:168.75pt;margin-top:.8pt;width:127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4N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mht4N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DA6A23">
        <w:rPr>
          <w:rFonts w:ascii="Arial Narrow" w:hAnsi="Arial Narrow"/>
          <w:b/>
          <w:noProof/>
          <w:sz w:val="144"/>
          <w:szCs w:val="144"/>
        </w:rPr>
        <w:t>4</w:t>
      </w:r>
    </w:p>
    <w:p w14:paraId="69C4C58F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3CDBE381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5AB39C8F" w14:textId="71DF8383" w:rsidR="00177BFF" w:rsidRPr="00AE59B0" w:rsidRDefault="0068301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USER PRIVILEGES</w:t>
      </w:r>
      <w:r w:rsidR="001B44FB">
        <w:rPr>
          <w:rFonts w:ascii="Arial Narrow" w:hAnsi="Arial Narrow"/>
          <w:b/>
          <w:sz w:val="40"/>
          <w:szCs w:val="40"/>
        </w:rPr>
        <w:t>,</w:t>
      </w:r>
      <w:r>
        <w:rPr>
          <w:rFonts w:ascii="Arial Narrow" w:hAnsi="Arial Narrow"/>
          <w:b/>
          <w:sz w:val="40"/>
          <w:szCs w:val="40"/>
        </w:rPr>
        <w:t xml:space="preserve"> MANAGEMENT</w:t>
      </w:r>
      <w:r w:rsidR="001B44FB">
        <w:rPr>
          <w:rFonts w:ascii="Arial Narrow" w:hAnsi="Arial Narrow"/>
          <w:b/>
          <w:sz w:val="40"/>
          <w:szCs w:val="40"/>
        </w:rPr>
        <w:t xml:space="preserve"> AND FILE UPLOAD</w:t>
      </w:r>
    </w:p>
    <w:p w14:paraId="378A0BD7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6069"/>
      </w:tblGrid>
      <w:tr w:rsidR="000C35CC" w:rsidRPr="00AE59B0" w14:paraId="16F8AA10" w14:textId="77777777" w:rsidTr="000C5DC6">
        <w:tc>
          <w:tcPr>
            <w:tcW w:w="3281" w:type="dxa"/>
            <w:shd w:val="clear" w:color="auto" w:fill="auto"/>
            <w:vAlign w:val="center"/>
          </w:tcPr>
          <w:p w14:paraId="45F5148A" w14:textId="0BE4728D" w:rsidR="000C35CC" w:rsidRPr="002B55A0" w:rsidRDefault="008971AD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Student Name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/ </w:t>
            </w:r>
            <w:r w:rsidR="000C35CC">
              <w:rPr>
                <w:rFonts w:ascii="Arial Narrow" w:hAnsi="Arial Narrow"/>
                <w:b/>
                <w:sz w:val="32"/>
                <w:szCs w:val="40"/>
              </w:rPr>
              <w:t>Group Name: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6621DF60" w14:textId="675F1229" w:rsidR="000C35CC" w:rsidRPr="002B55A0" w:rsidRDefault="00E50E13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Darla David and Dana Huang</w:t>
            </w:r>
          </w:p>
          <w:p w14:paraId="3C835FA2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0B728799" w14:textId="77777777" w:rsidTr="000C5DC6">
        <w:tc>
          <w:tcPr>
            <w:tcW w:w="3281" w:type="dxa"/>
            <w:shd w:val="clear" w:color="auto" w:fill="auto"/>
            <w:vAlign w:val="center"/>
          </w:tcPr>
          <w:p w14:paraId="5CA0E3FA" w14:textId="1A4DB432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Members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(if Group)</w:t>
            </w:r>
            <w:r>
              <w:rPr>
                <w:rFonts w:ascii="Arial Narrow" w:hAnsi="Arial Narrow"/>
                <w:b/>
                <w:sz w:val="32"/>
                <w:szCs w:val="40"/>
              </w:rPr>
              <w:t>:</w:t>
            </w:r>
          </w:p>
        </w:tc>
        <w:tc>
          <w:tcPr>
            <w:tcW w:w="6069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0C35CC" w14:paraId="0535AB92" w14:textId="77777777" w:rsidTr="00765D95">
              <w:tc>
                <w:tcPr>
                  <w:tcW w:w="2914" w:type="dxa"/>
                </w:tcPr>
                <w:p w14:paraId="2356E88E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Name</w:t>
                  </w:r>
                </w:p>
              </w:tc>
              <w:tc>
                <w:tcPr>
                  <w:tcW w:w="2915" w:type="dxa"/>
                </w:tcPr>
                <w:p w14:paraId="5824574B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Role</w:t>
                  </w:r>
                </w:p>
              </w:tc>
            </w:tr>
            <w:tr w:rsidR="000C35CC" w14:paraId="148DA48B" w14:textId="77777777" w:rsidTr="00765D95">
              <w:tc>
                <w:tcPr>
                  <w:tcW w:w="2914" w:type="dxa"/>
                </w:tcPr>
                <w:p w14:paraId="7703B2EA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63F3A1A8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EBC9F5D" w14:textId="77777777" w:rsidTr="00765D95">
              <w:tc>
                <w:tcPr>
                  <w:tcW w:w="2914" w:type="dxa"/>
                </w:tcPr>
                <w:p w14:paraId="18EE1B4D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019A124C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0B5988E" w14:textId="77777777" w:rsidTr="00765D95">
              <w:tc>
                <w:tcPr>
                  <w:tcW w:w="2914" w:type="dxa"/>
                </w:tcPr>
                <w:p w14:paraId="753A7DA3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5FF2CD29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</w:tbl>
          <w:p w14:paraId="51AA4053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419D2C48" w14:textId="77777777" w:rsidTr="000C5DC6">
        <w:tc>
          <w:tcPr>
            <w:tcW w:w="3281" w:type="dxa"/>
            <w:shd w:val="clear" w:color="auto" w:fill="auto"/>
            <w:vAlign w:val="center"/>
          </w:tcPr>
          <w:p w14:paraId="43C8B68C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Section: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060FFB05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  <w:p w14:paraId="2E1DA058" w14:textId="6F515787" w:rsidR="000C35CC" w:rsidRPr="002B55A0" w:rsidRDefault="00E50E13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AN31</w:t>
            </w:r>
          </w:p>
        </w:tc>
      </w:tr>
      <w:tr w:rsidR="000C35CC" w:rsidRPr="00AE59B0" w14:paraId="51917CDF" w14:textId="77777777" w:rsidTr="000C5DC6">
        <w:tc>
          <w:tcPr>
            <w:tcW w:w="3281" w:type="dxa"/>
            <w:shd w:val="clear" w:color="auto" w:fill="auto"/>
            <w:vAlign w:val="center"/>
          </w:tcPr>
          <w:p w14:paraId="45B8979A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Professor: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559CD9CB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  <w:p w14:paraId="7D5C1B55" w14:textId="00F5A9AA" w:rsidR="000C35CC" w:rsidRPr="002B55A0" w:rsidRDefault="00E50E13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Sir Michael Ricafrente</w:t>
            </w:r>
          </w:p>
        </w:tc>
      </w:tr>
    </w:tbl>
    <w:p w14:paraId="55704D8E" w14:textId="77777777" w:rsidR="000C35CC" w:rsidRDefault="000C35CC" w:rsidP="000C35CC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38D9A1AE" w14:textId="496FBD42" w:rsidR="00FB190D" w:rsidRDefault="00FB19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5EBC7B6B" w14:textId="756BAD71" w:rsidR="00F561F4" w:rsidRDefault="00F561F4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EE9B0CD" w14:textId="77777777" w:rsidR="00F561F4" w:rsidRDefault="00F561F4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7E5FA0B" w14:textId="5C31DE18" w:rsidR="00D04365" w:rsidRPr="00E8572A" w:rsidRDefault="00D04365" w:rsidP="00E8572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/>
          <w:lang w:eastAsia="ar-SA"/>
        </w:rPr>
        <w:lastRenderedPageBreak/>
        <w:t>PROGRAM OUTCOME</w:t>
      </w:r>
      <w:r w:rsidR="00E8572A">
        <w:rPr>
          <w:rFonts w:ascii="Arial Narrow" w:hAnsi="Arial Narrow"/>
          <w:b/>
          <w:lang w:eastAsia="ar-SA"/>
        </w:rPr>
        <w:t>/</w:t>
      </w:r>
      <w:r>
        <w:rPr>
          <w:rFonts w:ascii="Arial Narrow" w:hAnsi="Arial Narrow"/>
          <w:b/>
          <w:lang w:eastAsia="ar-SA"/>
        </w:rPr>
        <w:t>S</w:t>
      </w:r>
      <w:r w:rsidR="00FA5D69">
        <w:rPr>
          <w:rFonts w:ascii="Arial Narrow" w:hAnsi="Arial Narrow"/>
          <w:b/>
          <w:lang w:eastAsia="ar-SA"/>
        </w:rPr>
        <w:t xml:space="preserve"> (PO)</w:t>
      </w:r>
      <w:r w:rsidR="00FB190D">
        <w:rPr>
          <w:rFonts w:ascii="Arial Narrow" w:hAnsi="Arial Narrow"/>
          <w:b/>
          <w:lang w:eastAsia="ar-SA"/>
        </w:rPr>
        <w:t xml:space="preserve"> ADDRESSED BY THE LABORATORY EXERCISE</w:t>
      </w:r>
    </w:p>
    <w:p w14:paraId="4C04E758" w14:textId="3367344B" w:rsidR="00293BD7" w:rsidRPr="00F709C7" w:rsidRDefault="00F709C7" w:rsidP="00F709C7">
      <w:pPr>
        <w:pStyle w:val="ListParagraph"/>
        <w:numPr>
          <w:ilvl w:val="0"/>
          <w:numId w:val="10"/>
        </w:numPr>
        <w:suppressAutoHyphens/>
        <w:spacing w:line="360" w:lineRule="auto"/>
        <w:ind w:left="720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Design, implement and evaluate computer-based systems or applications to meet desired needs and requirements.</w:t>
      </w:r>
    </w:p>
    <w:p w14:paraId="19CC6A78" w14:textId="310B3721" w:rsidR="00D04365" w:rsidRDefault="00D04365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COURSE LEARNING OUTCOME</w:t>
      </w:r>
      <w:r w:rsidR="00E8572A">
        <w:rPr>
          <w:rFonts w:ascii="Arial Narrow" w:hAnsi="Arial Narrow"/>
          <w:b/>
          <w:lang w:eastAsia="ar-SA"/>
        </w:rPr>
        <w:t>/S</w:t>
      </w:r>
      <w:r w:rsidR="00FA5D69">
        <w:rPr>
          <w:rFonts w:ascii="Arial Narrow" w:hAnsi="Arial Narrow"/>
          <w:b/>
          <w:lang w:eastAsia="ar-SA"/>
        </w:rPr>
        <w:t xml:space="preserve"> (CLO)</w:t>
      </w:r>
      <w:r>
        <w:rPr>
          <w:rFonts w:ascii="Arial Narrow" w:hAnsi="Arial Narrow"/>
          <w:b/>
          <w:lang w:eastAsia="ar-SA"/>
        </w:rPr>
        <w:t xml:space="preserve"> </w:t>
      </w:r>
      <w:r w:rsidR="00FB190D">
        <w:rPr>
          <w:rFonts w:ascii="Arial Narrow" w:hAnsi="Arial Narrow"/>
          <w:b/>
          <w:lang w:eastAsia="ar-SA"/>
        </w:rPr>
        <w:t>ADDRESSED BY THE LABORATORY EXERCISE</w:t>
      </w:r>
    </w:p>
    <w:p w14:paraId="7B46D93E" w14:textId="330BC534" w:rsidR="00293BD7" w:rsidRPr="000E1FF2" w:rsidRDefault="000E1FF2" w:rsidP="000E1FF2">
      <w:pPr>
        <w:pStyle w:val="ListParagraph"/>
        <w:numPr>
          <w:ilvl w:val="0"/>
          <w:numId w:val="10"/>
        </w:numPr>
        <w:suppressAutoHyphens/>
        <w:spacing w:line="360" w:lineRule="auto"/>
        <w:ind w:left="720" w:hanging="270"/>
        <w:jc w:val="both"/>
        <w:rPr>
          <w:rFonts w:ascii="Arial Narrow" w:hAnsi="Arial Narrow"/>
          <w:bCs/>
          <w:lang w:eastAsia="ar-SA"/>
        </w:rPr>
      </w:pPr>
      <w:r w:rsidRPr="000E1FF2">
        <w:rPr>
          <w:rFonts w:ascii="Arial Narrow" w:hAnsi="Arial Narrow"/>
          <w:bCs/>
          <w:lang w:eastAsia="ar-SA"/>
        </w:rPr>
        <w:t>Understand and apply best practices and standards in the development of website.</w:t>
      </w:r>
    </w:p>
    <w:p w14:paraId="2C7AE6F0" w14:textId="4C471496" w:rsidR="00FA5D69" w:rsidRPr="00FB190D" w:rsidRDefault="00FA5D69" w:rsidP="00FA5D69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Arial Narrow" w:hAnsi="Arial Narrow"/>
          <w:bCs/>
          <w:sz w:val="24"/>
          <w:szCs w:val="24"/>
          <w:lang w:eastAsia="ar-SA"/>
        </w:rPr>
      </w:pPr>
      <w:r w:rsidRPr="00FB190D">
        <w:rPr>
          <w:rFonts w:ascii="Arial Narrow" w:hAnsi="Arial Narrow"/>
          <w:bCs/>
          <w:sz w:val="24"/>
          <w:szCs w:val="24"/>
          <w:lang w:eastAsia="ar-SA"/>
        </w:rPr>
        <w:t xml:space="preserve"> </w:t>
      </w:r>
      <w:r w:rsidRPr="00FB190D">
        <w:rPr>
          <w:rFonts w:ascii="Arial Narrow" w:hAnsi="Arial Narrow"/>
          <w:b/>
          <w:sz w:val="24"/>
          <w:szCs w:val="24"/>
          <w:lang w:eastAsia="ar-SA"/>
        </w:rPr>
        <w:t>INTENDED LEARNING OUTCOME/S (ILO)</w:t>
      </w:r>
      <w:r w:rsidR="00FB190D">
        <w:rPr>
          <w:rFonts w:ascii="Arial Narrow" w:hAnsi="Arial Narrow"/>
          <w:b/>
          <w:sz w:val="24"/>
          <w:szCs w:val="24"/>
          <w:lang w:eastAsia="ar-SA"/>
        </w:rPr>
        <w:t xml:space="preserve"> OF THE LABORATORY EXERCISE</w:t>
      </w:r>
    </w:p>
    <w:p w14:paraId="794FA195" w14:textId="77777777" w:rsidR="00293BD7" w:rsidRPr="00293BD7" w:rsidRDefault="00293BD7" w:rsidP="00293BD7">
      <w:pPr>
        <w:pStyle w:val="ListParagraph"/>
        <w:spacing w:line="360" w:lineRule="auto"/>
        <w:ind w:left="360" w:firstLine="360"/>
        <w:jc w:val="both"/>
        <w:rPr>
          <w:rFonts w:ascii="Arial Narrow" w:hAnsi="Arial Narrow"/>
          <w:lang w:eastAsia="ar-SA"/>
        </w:rPr>
      </w:pPr>
      <w:r w:rsidRPr="00293BD7">
        <w:rPr>
          <w:rFonts w:ascii="Arial Narrow" w:hAnsi="Arial Narrow"/>
          <w:lang w:eastAsia="ar-SA"/>
        </w:rPr>
        <w:t>At the end of this exercise, students must be able to:</w:t>
      </w:r>
    </w:p>
    <w:p w14:paraId="7DD1AF71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provide a good background of Relational Database using MySQL.</w:t>
      </w:r>
    </w:p>
    <w:p w14:paraId="704487CC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know the importance of Database in Web Application using MySQL.</w:t>
      </w:r>
    </w:p>
    <w:p w14:paraId="101A7FCB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Identify the importance of Database Structure in constructing tables.</w:t>
      </w:r>
    </w:p>
    <w:p w14:paraId="63A54AC3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with the syntax in managing users and database.</w:t>
      </w:r>
    </w:p>
    <w:p w14:paraId="573207A2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define a good structure of tables in a given database for data storage.</w:t>
      </w:r>
    </w:p>
    <w:p w14:paraId="416EF02E" w14:textId="08B36B93" w:rsidR="00293BD7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in the common syntax of creating database and tables and the correct data type to be used for each field.</w:t>
      </w:r>
    </w:p>
    <w:p w14:paraId="35429A9D" w14:textId="1304B6E9" w:rsidR="00293BD7" w:rsidRDefault="00177BFF" w:rsidP="0004033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BACKGROUND INFORMATION</w:t>
      </w:r>
    </w:p>
    <w:p w14:paraId="36E9BD52" w14:textId="014AC562" w:rsidR="00530136" w:rsidRDefault="00484FB8" w:rsidP="00484FB8">
      <w:pPr>
        <w:suppressAutoHyphens/>
        <w:spacing w:line="360" w:lineRule="auto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6AE768A8" wp14:editId="62817507">
            <wp:extent cx="5497898" cy="2343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4" cy="23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2F068" w14:textId="2D2CCA5F" w:rsidR="00083F1F" w:rsidRDefault="00083F1F" w:rsidP="00484FB8">
      <w:pPr>
        <w:suppressAutoHyphens/>
        <w:spacing w:line="360" w:lineRule="auto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noProof/>
          <w:lang w:eastAsia="ar-SA"/>
        </w:rPr>
        <w:lastRenderedPageBreak/>
        <w:drawing>
          <wp:inline distT="0" distB="0" distL="0" distR="0" wp14:anchorId="5A4ABB6F" wp14:editId="0005822C">
            <wp:extent cx="5564505" cy="324993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92" cy="3258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C6ADE" w14:textId="696757C1" w:rsidR="00083F1F" w:rsidRDefault="00083F1F" w:rsidP="00484FB8">
      <w:pPr>
        <w:suppressAutoHyphens/>
        <w:spacing w:line="360" w:lineRule="auto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3C9E6D2B" wp14:editId="24CED8B3">
            <wp:extent cx="5835651" cy="4028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7" cy="403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33AEE" w14:textId="28241536" w:rsidR="0004033A" w:rsidRPr="000E1FF2" w:rsidRDefault="006071E3" w:rsidP="000E1FF2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Arial Narrow" w:hAnsi="Arial Narrow"/>
          <w:sz w:val="24"/>
          <w:szCs w:val="24"/>
          <w:lang w:eastAsia="ar-SA"/>
        </w:rPr>
      </w:pPr>
      <w:r w:rsidRPr="00E72B80">
        <w:rPr>
          <w:rFonts w:ascii="Arial Narrow" w:hAnsi="Arial Narrow"/>
          <w:b/>
          <w:sz w:val="24"/>
          <w:szCs w:val="24"/>
          <w:lang w:eastAsia="ar-SA"/>
        </w:rPr>
        <w:t>GRADING SYSTEM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 xml:space="preserve"> </w:t>
      </w:r>
      <w:r w:rsidR="00294687">
        <w:rPr>
          <w:rFonts w:ascii="Arial Narrow" w:hAnsi="Arial Narrow"/>
          <w:b/>
          <w:sz w:val="24"/>
          <w:szCs w:val="24"/>
          <w:lang w:eastAsia="ar-SA"/>
        </w:rPr>
        <w:t xml:space="preserve">/ 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>RUBRIC (please see separate sheet)</w:t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</w:p>
    <w:p w14:paraId="33217BFA" w14:textId="372E91A5" w:rsidR="00EA5F33" w:rsidRPr="00AE59B0" w:rsidRDefault="00F46F4B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lastRenderedPageBreak/>
        <w:t xml:space="preserve"> </w:t>
      </w:r>
      <w:r w:rsidR="00EA4BDA" w:rsidRPr="00AE59B0">
        <w:rPr>
          <w:rFonts w:ascii="Arial Narrow" w:hAnsi="Arial Narrow"/>
          <w:b/>
          <w:lang w:eastAsia="ar-SA"/>
        </w:rPr>
        <w:t>LABORATORY</w:t>
      </w:r>
      <w:r w:rsidR="002C2009" w:rsidRPr="00AE59B0">
        <w:rPr>
          <w:rFonts w:ascii="Arial Narrow" w:hAnsi="Arial Narrow"/>
          <w:b/>
          <w:lang w:eastAsia="ar-SA"/>
        </w:rPr>
        <w:t xml:space="preserve"> ACTIVITY</w:t>
      </w:r>
      <w:r w:rsidR="00FD0EB1">
        <w:rPr>
          <w:rFonts w:ascii="Arial Narrow" w:hAnsi="Arial Narrow"/>
          <w:b/>
          <w:lang w:eastAsia="ar-SA"/>
        </w:rPr>
        <w:t xml:space="preserve"> </w:t>
      </w:r>
    </w:p>
    <w:p w14:paraId="23C72FF7" w14:textId="1071D8BA" w:rsidR="00201ABD" w:rsidRDefault="00201ABD" w:rsidP="0067093A">
      <w:pPr>
        <w:jc w:val="both"/>
        <w:rPr>
          <w:rFonts w:ascii="Arial Narrow" w:hAnsi="Arial Narrow"/>
          <w:lang w:eastAsia="ar-SA"/>
        </w:rPr>
      </w:pPr>
    </w:p>
    <w:p w14:paraId="63A0FA94" w14:textId="2E43A7D2" w:rsidR="00683017" w:rsidRDefault="00DB02E8" w:rsidP="00683017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database using the following fields [ID, Firstname, Lastname, Middlename, Contactno, Email,Birthday, username</w:t>
      </w:r>
      <w:r w:rsidR="00F868B8">
        <w:rPr>
          <w:rFonts w:ascii="Arial" w:hAnsi="Arial" w:cs="Arial"/>
        </w:rPr>
        <w:t>, password</w:t>
      </w:r>
      <w:r>
        <w:rPr>
          <w:rFonts w:ascii="Arial" w:hAnsi="Arial" w:cs="Arial"/>
        </w:rPr>
        <w:t xml:space="preserve">, accesslevel, status. image]. </w:t>
      </w:r>
      <w:r w:rsidR="00683017">
        <w:rPr>
          <w:rFonts w:ascii="Arial" w:hAnsi="Arial" w:cs="Arial"/>
        </w:rPr>
        <w:t xml:space="preserve"> incorporate the user access levels such as user and administrator</w:t>
      </w:r>
      <w:r w:rsidR="00C0554E">
        <w:rPr>
          <w:rFonts w:ascii="Arial" w:hAnsi="Arial" w:cs="Arial"/>
        </w:rPr>
        <w:t xml:space="preserve">. </w:t>
      </w:r>
      <w:r w:rsidR="008F6687">
        <w:rPr>
          <w:rFonts w:ascii="Arial" w:hAnsi="Arial" w:cs="Arial"/>
        </w:rPr>
        <w:t>Integrate HTML, CSS and Session</w:t>
      </w:r>
      <w:r w:rsidR="008E08ED">
        <w:rPr>
          <w:rFonts w:ascii="Arial" w:hAnsi="Arial" w:cs="Arial"/>
        </w:rPr>
        <w:t xml:space="preserve">s. </w:t>
      </w:r>
      <w:r w:rsidR="00C0554E">
        <w:rPr>
          <w:rFonts w:ascii="Arial" w:hAnsi="Arial" w:cs="Arial"/>
        </w:rPr>
        <w:t>Refer to the image below:</w:t>
      </w:r>
    </w:p>
    <w:p w14:paraId="5AFBF731" w14:textId="0F46FFC0" w:rsidR="00C0554E" w:rsidRDefault="00C0554E" w:rsidP="00C0554E">
      <w:pPr>
        <w:ind w:left="1440"/>
        <w:jc w:val="both"/>
        <w:rPr>
          <w:rFonts w:ascii="Arial" w:hAnsi="Arial" w:cs="Arial"/>
        </w:rPr>
      </w:pPr>
    </w:p>
    <w:p w14:paraId="31CE2046" w14:textId="64422892" w:rsidR="00C0554E" w:rsidRDefault="00C0554E" w:rsidP="00C0554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Admin panel</w:t>
      </w:r>
      <w:r w:rsidR="000D3C22">
        <w:rPr>
          <w:rFonts w:ascii="Arial" w:hAnsi="Arial" w:cs="Arial"/>
        </w:rPr>
        <w:t xml:space="preserve"> (Admin_home.php)</w:t>
      </w:r>
      <w:r>
        <w:rPr>
          <w:rFonts w:ascii="Arial" w:hAnsi="Arial" w:cs="Arial"/>
        </w:rPr>
        <w:t>:</w:t>
      </w:r>
    </w:p>
    <w:p w14:paraId="591B55C2" w14:textId="44CB68FB" w:rsidR="00AF7E7A" w:rsidRDefault="00AF7E7A" w:rsidP="00C0554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874517" wp14:editId="4E99C9F5">
            <wp:extent cx="4914496" cy="2971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43B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722" cy="29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A2C" w14:textId="7CE59A1C" w:rsidR="00C0554E" w:rsidRDefault="00C0554E" w:rsidP="00C0554E">
      <w:pPr>
        <w:ind w:left="1440"/>
        <w:jc w:val="both"/>
        <w:rPr>
          <w:rFonts w:ascii="Arial" w:hAnsi="Arial" w:cs="Arial"/>
        </w:rPr>
      </w:pPr>
    </w:p>
    <w:p w14:paraId="2921FD2A" w14:textId="08131FF7" w:rsidR="00C0554E" w:rsidRDefault="00C0554E" w:rsidP="00C0554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 panel </w:t>
      </w:r>
      <w:r w:rsidR="000D3C22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Add user link</w:t>
      </w:r>
      <w:r w:rsidR="000D3C22">
        <w:rPr>
          <w:rFonts w:ascii="Arial" w:hAnsi="Arial" w:cs="Arial"/>
        </w:rPr>
        <w:t xml:space="preserve"> (Admin_adduser.php):</w:t>
      </w:r>
    </w:p>
    <w:p w14:paraId="09BD8C24" w14:textId="2C2B8979" w:rsidR="005D57C6" w:rsidRPr="003F030D" w:rsidRDefault="005D57C6" w:rsidP="00C0554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45AFA4" wp14:editId="41204BC2">
            <wp:extent cx="2645514" cy="2724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453A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20" cy="27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C4DD" w14:textId="2A3FF846" w:rsidR="00C0554E" w:rsidRDefault="00C0554E" w:rsidP="000D3C22">
      <w:pPr>
        <w:ind w:left="1440"/>
        <w:jc w:val="both"/>
        <w:rPr>
          <w:noProof/>
          <w:lang w:val="en-PH" w:eastAsia="en-PH"/>
        </w:rPr>
      </w:pPr>
    </w:p>
    <w:p w14:paraId="47B4A3CC" w14:textId="7860FA41" w:rsidR="002F45B6" w:rsidRDefault="002F45B6" w:rsidP="000D3C2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Upload Image</w:t>
      </w:r>
      <w:r w:rsidR="001D6ACC">
        <w:rPr>
          <w:rFonts w:ascii="Arial" w:hAnsi="Arial" w:cs="Arial"/>
        </w:rPr>
        <w:t xml:space="preserve"> (Admin_image.php)</w:t>
      </w:r>
      <w:r w:rsidR="001B373A">
        <w:rPr>
          <w:rFonts w:ascii="Arial" w:hAnsi="Arial" w:cs="Arial"/>
        </w:rPr>
        <w:t>:</w:t>
      </w:r>
    </w:p>
    <w:p w14:paraId="00E0F5B5" w14:textId="77777777" w:rsidR="002F45B6" w:rsidRDefault="002F45B6" w:rsidP="000D3C22">
      <w:pPr>
        <w:ind w:left="1440"/>
        <w:jc w:val="both"/>
        <w:rPr>
          <w:rFonts w:ascii="Arial" w:hAnsi="Arial" w:cs="Arial"/>
        </w:rPr>
      </w:pPr>
    </w:p>
    <w:p w14:paraId="22E6CD33" w14:textId="7E97A669" w:rsidR="00A14BAD" w:rsidRDefault="000540F2" w:rsidP="00041351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D80002" wp14:editId="415BE33C">
            <wp:extent cx="3230783" cy="303847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4D93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323" cy="30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C80" w14:textId="77777777" w:rsidR="00A14BAD" w:rsidRDefault="00A14BAD" w:rsidP="000D3C22">
      <w:pPr>
        <w:ind w:left="1440"/>
        <w:jc w:val="both"/>
        <w:rPr>
          <w:rFonts w:ascii="Arial" w:hAnsi="Arial" w:cs="Arial"/>
        </w:rPr>
      </w:pPr>
    </w:p>
    <w:p w14:paraId="75A41272" w14:textId="0B5AD5F4" w:rsidR="000D3C22" w:rsidRPr="003F030D" w:rsidRDefault="002F45B6" w:rsidP="000D3C2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Reset my</w:t>
      </w:r>
      <w:r w:rsidR="000D3C22">
        <w:rPr>
          <w:rFonts w:ascii="Arial" w:hAnsi="Arial" w:cs="Arial"/>
        </w:rPr>
        <w:t xml:space="preserve"> password (Admin_changepass.php):</w:t>
      </w:r>
    </w:p>
    <w:p w14:paraId="4BABAC11" w14:textId="1E6A4477" w:rsidR="000D3C22" w:rsidRDefault="00041351" w:rsidP="000D3C2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949D78" wp14:editId="13E8D555">
            <wp:extent cx="3248608" cy="31337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4C0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33" cy="31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22C" w14:textId="0FE493FD" w:rsidR="004B4BE7" w:rsidRDefault="004B4BE7" w:rsidP="000D3C22">
      <w:pPr>
        <w:ind w:left="1440"/>
        <w:jc w:val="both"/>
        <w:rPr>
          <w:rFonts w:ascii="Arial" w:hAnsi="Arial" w:cs="Arial"/>
        </w:rPr>
      </w:pPr>
    </w:p>
    <w:p w14:paraId="68A591CE" w14:textId="77777777" w:rsidR="004B4BE7" w:rsidRDefault="004B4BE7" w:rsidP="004B4BE7">
      <w:pPr>
        <w:ind w:left="1440"/>
        <w:jc w:val="both"/>
        <w:rPr>
          <w:rFonts w:ascii="Arial" w:hAnsi="Arial" w:cs="Arial"/>
        </w:rPr>
      </w:pPr>
      <w:r>
        <w:rPr>
          <w:noProof/>
          <w:lang w:val="en-PH" w:eastAsia="en-PH"/>
        </w:rPr>
        <w:t>*Back link will go to Admin_home.php</w:t>
      </w:r>
    </w:p>
    <w:p w14:paraId="4F0E0A14" w14:textId="77777777" w:rsidR="004B4BE7" w:rsidRDefault="004B4BE7" w:rsidP="000D3C22">
      <w:pPr>
        <w:ind w:left="1440"/>
        <w:jc w:val="both"/>
        <w:rPr>
          <w:rFonts w:ascii="Arial" w:hAnsi="Arial" w:cs="Arial"/>
        </w:rPr>
      </w:pPr>
    </w:p>
    <w:p w14:paraId="22C80CF2" w14:textId="77777777" w:rsidR="00083F1F" w:rsidRDefault="00083F1F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4E13FD09" w14:textId="61B3ED9D" w:rsidR="000D3C22" w:rsidRDefault="000D3C22" w:rsidP="004048F2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login form.</w:t>
      </w:r>
    </w:p>
    <w:p w14:paraId="4EAF815E" w14:textId="7CA34037" w:rsidR="00284849" w:rsidRDefault="00284849" w:rsidP="00284849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 of Login form (login.php)</w:t>
      </w:r>
    </w:p>
    <w:p w14:paraId="1DE36A8E" w14:textId="1E891D3F" w:rsidR="00284849" w:rsidRDefault="00284849" w:rsidP="00284849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33BDC6" wp14:editId="15041E23">
            <wp:extent cx="3181794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E1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AD2" w14:textId="77777777" w:rsidR="00284849" w:rsidRDefault="00284849" w:rsidP="00284849">
      <w:pPr>
        <w:ind w:left="1440"/>
        <w:jc w:val="both"/>
        <w:rPr>
          <w:rFonts w:ascii="Arial" w:hAnsi="Arial" w:cs="Arial"/>
        </w:rPr>
      </w:pPr>
    </w:p>
    <w:p w14:paraId="2F7B37CF" w14:textId="6A26D73F" w:rsidR="000D3C22" w:rsidRDefault="000D3C22" w:rsidP="000D3C2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6F1C832C" w14:textId="4CEE5459" w:rsidR="000D3C22" w:rsidRDefault="000D3C22" w:rsidP="000D3C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Depends on the user level where the webpage will be redirect</w:t>
      </w:r>
    </w:p>
    <w:p w14:paraId="6E26CAA6" w14:textId="657EE112" w:rsidR="000D3C22" w:rsidRDefault="000D3C22" w:rsidP="000D3C22">
      <w:pPr>
        <w:pStyle w:val="ListParagraph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 -&gt;Admin_home.php</w:t>
      </w:r>
    </w:p>
    <w:p w14:paraId="4F8D5A03" w14:textId="1E7ECF6D" w:rsidR="000D3C22" w:rsidRDefault="000D3C22" w:rsidP="000D3C22">
      <w:pPr>
        <w:pStyle w:val="ListParagraph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-&gt; User_home.php</w:t>
      </w:r>
    </w:p>
    <w:p w14:paraId="117B2D13" w14:textId="52281F1E" w:rsidR="00527167" w:rsidRDefault="000D3C22" w:rsidP="0028484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 if the user is active or disable, if disable </w:t>
      </w:r>
      <w:r w:rsidR="002732AD">
        <w:rPr>
          <w:rFonts w:ascii="Arial" w:hAnsi="Arial" w:cs="Arial"/>
        </w:rPr>
        <w:t xml:space="preserve">show a message </w:t>
      </w:r>
      <w:r w:rsidR="000051A9">
        <w:rPr>
          <w:rFonts w:ascii="Arial" w:hAnsi="Arial" w:cs="Arial"/>
        </w:rPr>
        <w:t xml:space="preserve">“This account is disabled please contact the administrator” </w:t>
      </w:r>
      <w:r>
        <w:rPr>
          <w:rFonts w:ascii="Arial" w:hAnsi="Arial" w:cs="Arial"/>
        </w:rPr>
        <w:t>otherwise proceed to Admin_home.php or User_home.php</w:t>
      </w:r>
      <w:r w:rsidR="00527167">
        <w:rPr>
          <w:rFonts w:ascii="Arial" w:hAnsi="Arial" w:cs="Arial"/>
        </w:rPr>
        <w:t>. Please see example below:</w:t>
      </w:r>
    </w:p>
    <w:p w14:paraId="5B4B60C7" w14:textId="283EC979" w:rsidR="00284849" w:rsidRDefault="00284849" w:rsidP="00284849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23B8D99" w14:textId="15FE58B5" w:rsidR="00284849" w:rsidRPr="00284849" w:rsidRDefault="000F3F6A" w:rsidP="00284849">
      <w:pPr>
        <w:pStyle w:val="ListParagraph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9DD724" wp14:editId="778471CF">
            <wp:extent cx="3162741" cy="3029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4549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E0C" w14:textId="340A3EE0" w:rsidR="00086D20" w:rsidRDefault="00086D20" w:rsidP="004048F2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homepage for the user. Please see the example below:</w:t>
      </w:r>
    </w:p>
    <w:p w14:paraId="64BD8CE9" w14:textId="77777777" w:rsidR="00041351" w:rsidRDefault="00041351" w:rsidP="00DB02E8">
      <w:pPr>
        <w:ind w:left="1440"/>
        <w:jc w:val="both"/>
        <w:rPr>
          <w:rFonts w:ascii="Arial" w:hAnsi="Arial" w:cs="Arial"/>
        </w:rPr>
      </w:pPr>
    </w:p>
    <w:p w14:paraId="081AEF1F" w14:textId="4A98D8AF" w:rsidR="00DB02E8" w:rsidRDefault="002F45B6" w:rsidP="00DB02E8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Homepage</w:t>
      </w:r>
      <w:r w:rsidR="00410CFE">
        <w:rPr>
          <w:rFonts w:ascii="Arial" w:hAnsi="Arial" w:cs="Arial"/>
        </w:rPr>
        <w:t>(user_home.php)</w:t>
      </w:r>
    </w:p>
    <w:p w14:paraId="15D96F6B" w14:textId="56D3B098" w:rsidR="00DB02E8" w:rsidRDefault="00DB02E8" w:rsidP="00DB02E8">
      <w:pPr>
        <w:ind w:left="1440"/>
        <w:jc w:val="both"/>
        <w:rPr>
          <w:rFonts w:ascii="Arial" w:hAnsi="Arial" w:cs="Arial"/>
        </w:rPr>
      </w:pPr>
    </w:p>
    <w:p w14:paraId="122A8AEB" w14:textId="08896AF6" w:rsidR="00041351" w:rsidRDefault="00E34DAE" w:rsidP="00DB02E8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D9152B" wp14:editId="5E84C391">
            <wp:extent cx="4943475" cy="211365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4D41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23" cy="21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999E" w14:textId="77777777" w:rsidR="00041351" w:rsidRDefault="00041351" w:rsidP="00DB02E8">
      <w:pPr>
        <w:ind w:left="1440"/>
        <w:jc w:val="both"/>
        <w:rPr>
          <w:rFonts w:ascii="Arial" w:hAnsi="Arial" w:cs="Arial"/>
        </w:rPr>
      </w:pPr>
    </w:p>
    <w:p w14:paraId="38DCF9E5" w14:textId="6A0B3313" w:rsidR="002F45B6" w:rsidRPr="003F030D" w:rsidRDefault="002F45B6" w:rsidP="002F45B6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Change password (user_changepass.php):</w:t>
      </w:r>
    </w:p>
    <w:p w14:paraId="3AACFD85" w14:textId="77777777" w:rsidR="00DB02E8" w:rsidRDefault="00DB02E8" w:rsidP="00DB02E8">
      <w:pPr>
        <w:ind w:left="1440"/>
        <w:jc w:val="both"/>
        <w:rPr>
          <w:rFonts w:ascii="Arial" w:hAnsi="Arial" w:cs="Arial"/>
        </w:rPr>
      </w:pPr>
    </w:p>
    <w:p w14:paraId="318C068E" w14:textId="4C08CFEF" w:rsidR="002F45B6" w:rsidRDefault="00E34DAE" w:rsidP="002F45B6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1DD5E0" wp14:editId="4BCAFDF3">
            <wp:extent cx="3920620" cy="37814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419E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40" cy="37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CFCF" w14:textId="602E23B8" w:rsidR="002F45B6" w:rsidRDefault="002F45B6" w:rsidP="002F45B6">
      <w:pPr>
        <w:ind w:left="1440"/>
        <w:jc w:val="both"/>
        <w:rPr>
          <w:rFonts w:ascii="Arial" w:hAnsi="Arial" w:cs="Arial"/>
        </w:rPr>
      </w:pPr>
    </w:p>
    <w:p w14:paraId="2C56F93F" w14:textId="77777777" w:rsidR="000540F2" w:rsidRDefault="000540F2" w:rsidP="002F45B6">
      <w:pPr>
        <w:ind w:left="1440"/>
        <w:jc w:val="both"/>
        <w:rPr>
          <w:rFonts w:ascii="Arial" w:hAnsi="Arial" w:cs="Arial"/>
        </w:rPr>
      </w:pPr>
    </w:p>
    <w:p w14:paraId="0C6ACA9E" w14:textId="77777777" w:rsidR="000540F2" w:rsidRDefault="000540F2" w:rsidP="002F45B6">
      <w:pPr>
        <w:ind w:left="1440"/>
        <w:jc w:val="both"/>
        <w:rPr>
          <w:rFonts w:ascii="Arial" w:hAnsi="Arial" w:cs="Arial"/>
        </w:rPr>
      </w:pPr>
    </w:p>
    <w:p w14:paraId="651D3CC8" w14:textId="1FA4B2C4" w:rsidR="002F45B6" w:rsidRDefault="002F45B6" w:rsidP="002F45B6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Change/upload picture(user_</w:t>
      </w:r>
      <w:r w:rsidR="001B373A">
        <w:rPr>
          <w:rFonts w:ascii="Arial" w:hAnsi="Arial" w:cs="Arial"/>
        </w:rPr>
        <w:t>image</w:t>
      </w:r>
      <w:r>
        <w:rPr>
          <w:rFonts w:ascii="Arial" w:hAnsi="Arial" w:cs="Arial"/>
        </w:rPr>
        <w:t>.php)</w:t>
      </w:r>
    </w:p>
    <w:p w14:paraId="61F7451A" w14:textId="77777777" w:rsidR="001D6ACC" w:rsidRDefault="001D6ACC" w:rsidP="002F45B6">
      <w:pPr>
        <w:ind w:left="1440"/>
        <w:jc w:val="both"/>
        <w:rPr>
          <w:rFonts w:ascii="Arial" w:hAnsi="Arial" w:cs="Arial"/>
        </w:rPr>
      </w:pPr>
    </w:p>
    <w:p w14:paraId="33DBFCF5" w14:textId="0E4517BF" w:rsidR="006E1F26" w:rsidRDefault="000540F2" w:rsidP="006E1F26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ACADA4" wp14:editId="4332DA97">
            <wp:extent cx="3867150" cy="363116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4343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63" cy="36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C77" w14:textId="296595A2" w:rsidR="0002447D" w:rsidRDefault="0002447D" w:rsidP="0002447D">
      <w:pPr>
        <w:ind w:left="1440"/>
        <w:jc w:val="both"/>
        <w:rPr>
          <w:rFonts w:ascii="Arial" w:hAnsi="Arial" w:cs="Arial"/>
        </w:rPr>
      </w:pPr>
      <w:r>
        <w:rPr>
          <w:noProof/>
          <w:lang w:val="en-PH" w:eastAsia="en-PH"/>
        </w:rPr>
        <w:t>*Back link will go to user_home.php</w:t>
      </w:r>
    </w:p>
    <w:p w14:paraId="35234DAD" w14:textId="77777777" w:rsidR="0002447D" w:rsidRDefault="0002447D" w:rsidP="00E34DAE">
      <w:pPr>
        <w:jc w:val="both"/>
        <w:rPr>
          <w:rFonts w:ascii="Arial" w:hAnsi="Arial" w:cs="Arial"/>
        </w:rPr>
      </w:pPr>
    </w:p>
    <w:p w14:paraId="6530A955" w14:textId="51BC7078" w:rsidR="006E1F26" w:rsidRDefault="006E1F26" w:rsidP="004048F2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10 different records</w:t>
      </w:r>
      <w:r w:rsidR="006A3592">
        <w:rPr>
          <w:rFonts w:ascii="Arial" w:hAnsi="Arial" w:cs="Arial"/>
        </w:rPr>
        <w:t>.</w:t>
      </w:r>
    </w:p>
    <w:p w14:paraId="64075BDE" w14:textId="66BBE7E7" w:rsidR="006E1F26" w:rsidRPr="004048F2" w:rsidRDefault="002832C4" w:rsidP="004048F2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your database with all the records form the XAMPP</w:t>
      </w:r>
      <w:r w:rsidR="006A3592">
        <w:rPr>
          <w:rFonts w:ascii="Arial" w:hAnsi="Arial" w:cs="Arial"/>
        </w:rPr>
        <w:t>.</w:t>
      </w:r>
    </w:p>
    <w:p w14:paraId="75323057" w14:textId="1F60D418" w:rsidR="000540F2" w:rsidRPr="000540F2" w:rsidRDefault="000540F2" w:rsidP="000540F2">
      <w:pPr>
        <w:jc w:val="both"/>
        <w:rPr>
          <w:rFonts w:ascii="Arial" w:hAnsi="Arial" w:cs="Arial"/>
        </w:rPr>
      </w:pPr>
    </w:p>
    <w:p w14:paraId="5C3CB7A7" w14:textId="77777777" w:rsidR="00083F1F" w:rsidRDefault="00083F1F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2B87E57B" w14:textId="45DA214F" w:rsidR="00201ABD" w:rsidRPr="00433D7B" w:rsidRDefault="00433D7B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  <w:r w:rsidRPr="00433D7B">
        <w:rPr>
          <w:rFonts w:ascii="Arial Narrow" w:hAnsi="Arial Narrow"/>
          <w:b/>
          <w:i/>
          <w:iCs/>
          <w:color w:val="FF0000"/>
          <w:lang w:eastAsia="ar-SA"/>
        </w:rPr>
        <w:t xml:space="preserve">Snip and paste your source codes here.  Snip it directly from the IDE so that colors of the codes are preserved for readability.  Include additional pages if necessary.  </w:t>
      </w:r>
    </w:p>
    <w:p w14:paraId="177B75DB" w14:textId="07AF2EA3" w:rsidR="009B3824" w:rsidRDefault="009B3824" w:rsidP="0067093A">
      <w:pPr>
        <w:jc w:val="both"/>
        <w:rPr>
          <w:rFonts w:ascii="Arial Narrow" w:hAnsi="Arial Narrow"/>
          <w:b/>
          <w:lang w:eastAsia="ar-SA"/>
        </w:rPr>
      </w:pPr>
    </w:p>
    <w:p w14:paraId="4C314B45" w14:textId="510AF7DD" w:rsidR="002D640E" w:rsidRDefault="002D640E" w:rsidP="00E72B80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2CD3A93C" w14:textId="77777777" w:rsidR="00E72B80" w:rsidRDefault="00E72B80" w:rsidP="00E72B80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03299EDA" w14:textId="2F8F1B72" w:rsidR="00177BFF" w:rsidRPr="00AE59B0" w:rsidRDefault="007A368B" w:rsidP="00E26699">
      <w:pPr>
        <w:numPr>
          <w:ilvl w:val="0"/>
          <w:numId w:val="2"/>
        </w:numPr>
        <w:suppressAutoHyphens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QUESTION AND ANSWER</w:t>
      </w:r>
    </w:p>
    <w:p w14:paraId="6EBFC44B" w14:textId="77777777" w:rsidR="00177BFF" w:rsidRDefault="00177BFF">
      <w:pPr>
        <w:jc w:val="both"/>
        <w:rPr>
          <w:rFonts w:ascii="Arial Narrow" w:hAnsi="Arial Narrow"/>
          <w:lang w:eastAsia="ar-SA"/>
        </w:rPr>
      </w:pPr>
    </w:p>
    <w:p w14:paraId="3B45447D" w14:textId="32000918" w:rsidR="00D04365" w:rsidRDefault="004C7879" w:rsidP="00530136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are the different user levels in accessing a website?</w:t>
      </w:r>
    </w:p>
    <w:p w14:paraId="61FC462A" w14:textId="407E6663" w:rsidR="00530136" w:rsidRDefault="004C7879" w:rsidP="00530136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 xml:space="preserve">What is the </w:t>
      </w:r>
      <w:r w:rsidRPr="002D7DFB">
        <w:rPr>
          <w:rFonts w:ascii="Arial Narrow" w:hAnsi="Arial Narrow"/>
          <w:bCs/>
          <w:lang w:eastAsia="ar-SA"/>
        </w:rPr>
        <w:t>importance of Database in Web Application using MySQL.</w:t>
      </w:r>
      <w:r>
        <w:rPr>
          <w:rFonts w:ascii="Arial Narrow" w:hAnsi="Arial Narrow"/>
          <w:bCs/>
          <w:lang w:eastAsia="ar-SA"/>
        </w:rPr>
        <w:t>?</w:t>
      </w:r>
    </w:p>
    <w:p w14:paraId="7E81A953" w14:textId="793CC7DC" w:rsidR="00530136" w:rsidRPr="00083F1F" w:rsidRDefault="004C7879" w:rsidP="00530136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 xml:space="preserve">What are the </w:t>
      </w:r>
      <w:r>
        <w:rPr>
          <w:rFonts w:ascii="Arial Narrow" w:hAnsi="Arial Narrow"/>
          <w:bCs/>
          <w:lang w:eastAsia="ar-SA"/>
        </w:rPr>
        <w:t>different</w:t>
      </w:r>
      <w:r w:rsidRPr="002D7DFB">
        <w:rPr>
          <w:rFonts w:ascii="Arial Narrow" w:hAnsi="Arial Narrow"/>
          <w:bCs/>
          <w:lang w:eastAsia="ar-SA"/>
        </w:rPr>
        <w:t xml:space="preserve"> syntax</w:t>
      </w:r>
      <w:r>
        <w:rPr>
          <w:rFonts w:ascii="Arial Narrow" w:hAnsi="Arial Narrow"/>
          <w:bCs/>
          <w:lang w:eastAsia="ar-SA"/>
        </w:rPr>
        <w:t>es</w:t>
      </w:r>
      <w:r w:rsidRPr="002D7DFB">
        <w:rPr>
          <w:rFonts w:ascii="Arial Narrow" w:hAnsi="Arial Narrow"/>
          <w:bCs/>
          <w:lang w:eastAsia="ar-SA"/>
        </w:rPr>
        <w:t xml:space="preserve"> in managing users and database?</w:t>
      </w:r>
    </w:p>
    <w:p w14:paraId="54EA835F" w14:textId="77777777" w:rsidR="00083F1F" w:rsidRDefault="00083F1F" w:rsidP="00083F1F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are the different types of file?</w:t>
      </w:r>
    </w:p>
    <w:p w14:paraId="43BEC58D" w14:textId="77777777" w:rsidR="00083F1F" w:rsidRDefault="00083F1F" w:rsidP="00083F1F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are the different types of validation of file?</w:t>
      </w:r>
    </w:p>
    <w:p w14:paraId="2BCC3A6F" w14:textId="6370CDD7" w:rsidR="00083F1F" w:rsidRPr="000540F2" w:rsidRDefault="00083F1F" w:rsidP="000540F2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lang w:eastAsia="ar-SA"/>
        </w:rPr>
      </w:pPr>
      <w:r>
        <w:rPr>
          <w:rFonts w:ascii="Arial Narrow" w:hAnsi="Arial Narrow"/>
          <w:lang w:eastAsia="ar-SA"/>
        </w:rPr>
        <w:t>What are the syntaxes on creating and deleting a file?</w:t>
      </w:r>
    </w:p>
    <w:p w14:paraId="7D5F573A" w14:textId="77777777" w:rsidR="00AF4030" w:rsidRDefault="00AF4030" w:rsidP="00AF4030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VIII. REFERENCES</w:t>
      </w:r>
    </w:p>
    <w:p w14:paraId="4DA24800" w14:textId="77777777" w:rsidR="00AF4030" w:rsidRDefault="00AF4030" w:rsidP="00AF4030">
      <w:pPr>
        <w:jc w:val="both"/>
        <w:rPr>
          <w:rFonts w:ascii="Arial Narrow" w:hAnsi="Arial Narrow"/>
          <w:b/>
          <w:lang w:eastAsia="ar-SA"/>
        </w:rPr>
      </w:pPr>
    </w:p>
    <w:p w14:paraId="6DAE97C1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20" w:history="1">
        <w:r w:rsidR="007508D1">
          <w:rPr>
            <w:rStyle w:val="Hyperlink"/>
          </w:rPr>
          <w:t>https://www.w3schools.com/css/</w:t>
        </w:r>
      </w:hyperlink>
    </w:p>
    <w:p w14:paraId="5E00B2B5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21" w:history="1">
        <w:r w:rsidR="007508D1">
          <w:rPr>
            <w:rStyle w:val="Hyperlink"/>
          </w:rPr>
          <w:t>https://www.w3schools.com/html/</w:t>
        </w:r>
      </w:hyperlink>
    </w:p>
    <w:p w14:paraId="5BD4C3A9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22" w:history="1">
        <w:r w:rsidR="007508D1">
          <w:rPr>
            <w:rStyle w:val="Hyperlink"/>
          </w:rPr>
          <w:t>https://www.w3schools.com/php/php_variables.asp</w:t>
        </w:r>
      </w:hyperlink>
    </w:p>
    <w:p w14:paraId="0C63188B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3" w:history="1">
        <w:r w:rsidR="007508D1">
          <w:rPr>
            <w:rStyle w:val="Hyperlink"/>
          </w:rPr>
          <w:t>https://www.w3schools.com/php/php_mysql_intro.asp</w:t>
        </w:r>
      </w:hyperlink>
    </w:p>
    <w:p w14:paraId="50B1406C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4" w:history="1">
        <w:r w:rsidR="007508D1">
          <w:rPr>
            <w:rStyle w:val="Hyperlink"/>
          </w:rPr>
          <w:t>https://www.w3schools.com/php/php_mysql_connect.asp</w:t>
        </w:r>
      </w:hyperlink>
    </w:p>
    <w:p w14:paraId="3B01445B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5" w:history="1">
        <w:r w:rsidR="007508D1">
          <w:rPr>
            <w:rStyle w:val="Hyperlink"/>
          </w:rPr>
          <w:t>https://www.w3schools.com/php/php_mysql_create.asp</w:t>
        </w:r>
      </w:hyperlink>
    </w:p>
    <w:p w14:paraId="3AA817B9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6" w:history="1">
        <w:r w:rsidR="007508D1">
          <w:rPr>
            <w:rStyle w:val="Hyperlink"/>
          </w:rPr>
          <w:t>https://www.w3schools.com/php/php_mysql_create_table.asp</w:t>
        </w:r>
      </w:hyperlink>
    </w:p>
    <w:p w14:paraId="5DA2E4AE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7" w:history="1">
        <w:r w:rsidR="007508D1">
          <w:rPr>
            <w:rStyle w:val="Hyperlink"/>
          </w:rPr>
          <w:t>https://www.w3schools.com/php/php_mysql_insert.asp</w:t>
        </w:r>
      </w:hyperlink>
    </w:p>
    <w:p w14:paraId="4D2BC432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8" w:history="1">
        <w:r w:rsidR="007508D1">
          <w:rPr>
            <w:rStyle w:val="Hyperlink"/>
          </w:rPr>
          <w:t>https://www.w3schools.com/php/php_mysql_insert_multiple.asp</w:t>
        </w:r>
      </w:hyperlink>
    </w:p>
    <w:p w14:paraId="23129BF7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29" w:history="1">
        <w:r w:rsidR="007508D1">
          <w:rPr>
            <w:rStyle w:val="Hyperlink"/>
          </w:rPr>
          <w:t>https://www.w3schools.com/php/php_mysql_select.asp</w:t>
        </w:r>
      </w:hyperlink>
    </w:p>
    <w:p w14:paraId="1BF6187E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0" w:history="1">
        <w:r w:rsidR="007508D1">
          <w:rPr>
            <w:rStyle w:val="Hyperlink"/>
          </w:rPr>
          <w:t>https://www.w3schools.com/php/php_mysql_select_where.asp</w:t>
        </w:r>
      </w:hyperlink>
    </w:p>
    <w:p w14:paraId="4B16515F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1" w:history="1">
        <w:r w:rsidR="007508D1">
          <w:rPr>
            <w:rStyle w:val="Hyperlink"/>
          </w:rPr>
          <w:t>https://www.w3schools.com/php/php_mysql_select_orderby.asp</w:t>
        </w:r>
      </w:hyperlink>
    </w:p>
    <w:p w14:paraId="323C7ACF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2" w:history="1">
        <w:r w:rsidR="007508D1">
          <w:rPr>
            <w:rStyle w:val="Hyperlink"/>
          </w:rPr>
          <w:t>https://www.w3schools.com/php/php_mysql_delete.asp</w:t>
        </w:r>
      </w:hyperlink>
    </w:p>
    <w:p w14:paraId="5540341C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3" w:history="1">
        <w:r w:rsidR="007508D1">
          <w:rPr>
            <w:rStyle w:val="Hyperlink"/>
          </w:rPr>
          <w:t>https://www.w3schools.com/php/php_mysql_update.asp</w:t>
        </w:r>
      </w:hyperlink>
    </w:p>
    <w:p w14:paraId="1B1BF901" w14:textId="77777777" w:rsidR="007508D1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4" w:history="1">
        <w:r w:rsidR="007508D1">
          <w:rPr>
            <w:rStyle w:val="Hyperlink"/>
          </w:rPr>
          <w:t>https://skillforge.com/how-to-create-a-database-using-phpmyadmin-xampp/</w:t>
        </w:r>
      </w:hyperlink>
    </w:p>
    <w:p w14:paraId="1B2C653F" w14:textId="77777777" w:rsidR="007508D1" w:rsidRPr="0015314B" w:rsidRDefault="00405A68" w:rsidP="007508D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hyperlink r:id="rId35" w:history="1">
        <w:r w:rsidR="007508D1">
          <w:rPr>
            <w:rStyle w:val="Hyperlink"/>
          </w:rPr>
          <w:t>https://www.w3schools.com/php/php_file_upload.asp</w:t>
        </w:r>
      </w:hyperlink>
    </w:p>
    <w:p w14:paraId="65B1129F" w14:textId="051765F2" w:rsidR="00AF4030" w:rsidRDefault="00AF4030" w:rsidP="00C0554E">
      <w:pPr>
        <w:pStyle w:val="ListParagraph"/>
        <w:jc w:val="both"/>
        <w:rPr>
          <w:rFonts w:ascii="Arial" w:hAnsi="Arial" w:cs="Arial"/>
        </w:rPr>
      </w:pPr>
    </w:p>
    <w:p w14:paraId="01E11A03" w14:textId="2463F02F" w:rsidR="00530136" w:rsidRDefault="00530136" w:rsidP="00530136">
      <w:pPr>
        <w:jc w:val="both"/>
        <w:rPr>
          <w:rFonts w:ascii="Arial Narrow" w:hAnsi="Arial Narrow"/>
          <w:lang w:eastAsia="ar-SA"/>
        </w:rPr>
      </w:pPr>
    </w:p>
    <w:p w14:paraId="2901FD16" w14:textId="4C570FCE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4306315F" w14:textId="5FA0D3B0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37E60066" w14:textId="0DAA0D65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4FD081FB" w14:textId="0D174D0F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51F3E7E1" w14:textId="15137BC2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277F6CDD" w14:textId="5E801447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7296D842" w14:textId="1FF34E78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54161A0C" w14:textId="6EF230FF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5C4EA364" w14:textId="79958F96" w:rsidR="0081053C" w:rsidRDefault="0081053C" w:rsidP="00530136">
      <w:pPr>
        <w:jc w:val="both"/>
        <w:rPr>
          <w:rFonts w:ascii="Arial Narrow" w:hAnsi="Arial Narrow"/>
          <w:lang w:eastAsia="ar-SA"/>
        </w:rPr>
      </w:pPr>
    </w:p>
    <w:p w14:paraId="79B26F91" w14:textId="4D6EF41A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34976EF9" w14:textId="30892505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185DED23" w14:textId="665F13A8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6881F9DB" w14:textId="5D5B40FD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10D92279" w14:textId="750C3965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7102D5CB" w14:textId="14D0C190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279E6BAF" w14:textId="0395DF29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279EDF6B" w14:textId="14EDD634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033F4390" w14:textId="2D0FA768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4C960E2F" w14:textId="33AB03E8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42C1A529" w14:textId="19E9F37C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3F2E8A81" w14:textId="77844203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27E5746A" w14:textId="77777777" w:rsidR="000540F2" w:rsidRDefault="000540F2" w:rsidP="00530136">
      <w:pPr>
        <w:jc w:val="both"/>
        <w:rPr>
          <w:rFonts w:ascii="Arial Narrow" w:hAnsi="Arial Narrow"/>
          <w:lang w:eastAsia="ar-SA"/>
        </w:rPr>
      </w:pPr>
    </w:p>
    <w:p w14:paraId="00520933" w14:textId="14BCA71E" w:rsidR="00530136" w:rsidRDefault="00530136" w:rsidP="00530136">
      <w:pPr>
        <w:rPr>
          <w:b/>
        </w:rPr>
      </w:pPr>
      <w:r>
        <w:rPr>
          <w:b/>
        </w:rPr>
        <w:lastRenderedPageBreak/>
        <w:t>Note: The following rubrics/metrics will be used to grade students’ output.</w:t>
      </w:r>
    </w:p>
    <w:p w14:paraId="6637A04C" w14:textId="77777777" w:rsidR="00530136" w:rsidRDefault="00530136" w:rsidP="00530136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816"/>
        <w:gridCol w:w="1858"/>
        <w:gridCol w:w="1858"/>
        <w:gridCol w:w="1877"/>
      </w:tblGrid>
      <w:tr w:rsidR="00530136" w:rsidRPr="000437E9" w14:paraId="57D60B30" w14:textId="77777777" w:rsidTr="007373BA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7B58" w14:textId="77777777" w:rsidR="00530136" w:rsidRPr="00FD409A" w:rsidRDefault="00530136" w:rsidP="007373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Program (10</w:t>
            </w:r>
            <w:r w:rsidRPr="00FD409A">
              <w:rPr>
                <w:b/>
                <w:sz w:val="22"/>
              </w:rPr>
              <w:t>0 pts.)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D13C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C4C9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32A2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1BA3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530136" w:rsidRPr="000437E9" w14:paraId="182BB938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1B83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Program execution 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39B9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executes correctly with n</w:t>
            </w:r>
            <w:r>
              <w:rPr>
                <w:sz w:val="22"/>
              </w:rPr>
              <w:t xml:space="preserve">o syntax or runtime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2C79" w14:textId="77777777" w:rsidR="00530136" w:rsidRPr="000437E9" w:rsidRDefault="00530136" w:rsidP="007373BA">
            <w:pPr>
              <w:rPr>
                <w:sz w:val="22"/>
              </w:rPr>
            </w:pPr>
            <w:r>
              <w:rPr>
                <w:sz w:val="22"/>
              </w:rPr>
              <w:t>Program executes with less than 3 errors</w:t>
            </w:r>
            <w:r w:rsidRPr="000437E9">
              <w:rPr>
                <w:sz w:val="22"/>
              </w:rPr>
              <w:t> 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F59F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executes with </w:t>
            </w:r>
            <w:r>
              <w:rPr>
                <w:sz w:val="22"/>
              </w:rPr>
              <w:t xml:space="preserve">more than 3 errors 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C287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does not execute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13335500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5CB4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Correct output</w:t>
            </w:r>
          </w:p>
          <w:p w14:paraId="5E8A4A8B" w14:textId="77777777" w:rsidR="00530136" w:rsidRPr="000437E9" w:rsidRDefault="00530136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9893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correct output with no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36B1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minor errors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DE60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multiple errors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B395" w14:textId="77777777" w:rsidR="00530136" w:rsidRPr="000437E9" w:rsidRDefault="00530136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incorrect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7F353D81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08A83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output</w:t>
            </w:r>
          </w:p>
          <w:p w14:paraId="33DE8F32" w14:textId="77777777" w:rsidR="00530136" w:rsidRPr="000437E9" w:rsidRDefault="00530136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2F34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</w:t>
            </w:r>
            <w:r>
              <w:rPr>
                <w:sz w:val="22"/>
              </w:rPr>
              <w:t xml:space="preserve">m displays more than expected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C704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minimally expected output </w:t>
            </w:r>
            <w:r w:rsidRPr="0063312A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B84C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does not display the required output (</w:t>
            </w:r>
            <w:r w:rsidRPr="009F7127">
              <w:rPr>
                <w:b/>
                <w:sz w:val="22"/>
              </w:rPr>
              <w:t>6-7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1F43" w14:textId="77777777" w:rsidR="00530136" w:rsidRPr="000437E9" w:rsidRDefault="00530136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poorly designed </w:t>
            </w:r>
            <w:r w:rsidRPr="009F7127">
              <w:rPr>
                <w:b/>
                <w:sz w:val="22"/>
              </w:rPr>
              <w:t>(5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0C3B81AC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7AD8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logic</w:t>
            </w:r>
          </w:p>
          <w:p w14:paraId="73C68968" w14:textId="77777777" w:rsidR="00530136" w:rsidRPr="000437E9" w:rsidRDefault="00530136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4BED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is logically well designed </w:t>
            </w:r>
            <w:r w:rsidRPr="0063312A">
              <w:rPr>
                <w:b/>
                <w:sz w:val="22"/>
              </w:rPr>
              <w:t>(18-20</w:t>
            </w:r>
            <w:r>
              <w:rPr>
                <w:b/>
                <w:sz w:val="22"/>
              </w:rPr>
              <w:t>pts</w:t>
            </w:r>
            <w:r w:rsidRPr="0063312A">
              <w:rPr>
                <w:b/>
                <w:sz w:val="22"/>
              </w:rPr>
              <w:t>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815D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slight logic errors that do no significantly affect the results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A474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significant logic errors </w:t>
            </w:r>
            <w:r w:rsidRPr="009F7127">
              <w:rPr>
                <w:b/>
                <w:sz w:val="22"/>
              </w:rPr>
              <w:t>(3-5pts)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BD8B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is incorre</w:t>
            </w:r>
            <w:r>
              <w:rPr>
                <w:sz w:val="22"/>
              </w:rPr>
              <w:t xml:space="preserve">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48A6D737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66D8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Standards</w:t>
            </w:r>
          </w:p>
          <w:p w14:paraId="7878519E" w14:textId="77777777" w:rsidR="00530136" w:rsidRPr="000437E9" w:rsidRDefault="00530136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22D8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</w:t>
            </w:r>
            <w:r>
              <w:rPr>
                <w:sz w:val="22"/>
              </w:rPr>
              <w:t xml:space="preserve">code </w:t>
            </w:r>
            <w:r w:rsidRPr="000437E9">
              <w:rPr>
                <w:sz w:val="22"/>
              </w:rPr>
              <w:t>i</w:t>
            </w:r>
            <w:r>
              <w:rPr>
                <w:sz w:val="22"/>
              </w:rPr>
              <w:t xml:space="preserve">s stylistically well designed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8977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Few inappropriate design choices (i.e. poor variable names, improper indentation)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81A2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Several inappropriate design choices (i.e. poor variable names, improper indentation)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F0CE" w14:textId="77777777" w:rsidR="00530136" w:rsidRPr="000437E9" w:rsidRDefault="00530136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</w:t>
            </w:r>
            <w:r>
              <w:rPr>
                <w:sz w:val="22"/>
              </w:rPr>
              <w:t xml:space="preserve">ram is poorly written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0BAA4385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B44A7" w14:textId="77777777" w:rsidR="00530136" w:rsidRPr="0063312A" w:rsidRDefault="00530136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Delivery</w:t>
            </w:r>
          </w:p>
          <w:p w14:paraId="36A5952F" w14:textId="77777777" w:rsidR="00530136" w:rsidRPr="000437E9" w:rsidRDefault="00530136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EFBD" w14:textId="77777777" w:rsidR="00530136" w:rsidRPr="000437E9" w:rsidRDefault="00530136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 on time.</w:t>
            </w:r>
            <w:r>
              <w:rPr>
                <w:sz w:val="22"/>
              </w:rPr>
              <w:t xml:space="preserve">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D9F6" w14:textId="77777777" w:rsidR="00530136" w:rsidRPr="000437E9" w:rsidRDefault="00530136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a day after the deadline</w:t>
            </w:r>
            <w:r w:rsidRPr="0067543E">
              <w:rPr>
                <w:sz w:val="22"/>
              </w:rPr>
              <w:t xml:space="preserve">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83F6" w14:textId="77777777" w:rsidR="00530136" w:rsidRPr="000437E9" w:rsidRDefault="00530136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6D27" w14:textId="77777777" w:rsidR="00530136" w:rsidRPr="000437E9" w:rsidRDefault="00530136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</w:t>
            </w:r>
            <w:r>
              <w:rPr>
                <w:sz w:val="22"/>
              </w:rPr>
              <w:t xml:space="preserve"> more than 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</w:t>
            </w:r>
            <w:r w:rsidRPr="009C1D17">
              <w:rPr>
                <w:b/>
                <w:sz w:val="22"/>
              </w:rPr>
              <w:t>(5pts)</w:t>
            </w:r>
          </w:p>
        </w:tc>
      </w:tr>
    </w:tbl>
    <w:p w14:paraId="676197AF" w14:textId="77777777" w:rsidR="00530136" w:rsidRPr="00530136" w:rsidRDefault="00530136" w:rsidP="00530136">
      <w:pPr>
        <w:jc w:val="both"/>
        <w:rPr>
          <w:rFonts w:ascii="Arial Narrow" w:hAnsi="Arial Narrow"/>
          <w:lang w:eastAsia="ar-SA"/>
        </w:rPr>
      </w:pPr>
    </w:p>
    <w:sectPr w:rsidR="00530136" w:rsidRPr="00530136" w:rsidSect="00FB190D">
      <w:headerReference w:type="default" r:id="rId36"/>
      <w:footerReference w:type="default" r:id="rId37"/>
      <w:headerReference w:type="first" r:id="rId38"/>
      <w:pgSz w:w="12240" w:h="15840" w:code="1"/>
      <w:pgMar w:top="1440" w:right="1440" w:bottom="1440" w:left="1440" w:header="720" w:footer="9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1AC8" w14:textId="77777777" w:rsidR="00405A68" w:rsidRDefault="00405A68">
      <w:r>
        <w:separator/>
      </w:r>
    </w:p>
  </w:endnote>
  <w:endnote w:type="continuationSeparator" w:id="0">
    <w:p w14:paraId="147BE6E7" w14:textId="77777777" w:rsidR="00405A68" w:rsidRDefault="0040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20"/>
      </w:rPr>
      <w:id w:val="104610471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CADBD5" w14:textId="77777777" w:rsidR="00320E77" w:rsidRDefault="00320E77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Arial Narrow" w:hAnsi="Arial Narrow"/>
                <w:sz w:val="20"/>
              </w:rPr>
            </w:pPr>
          </w:p>
          <w:p w14:paraId="19606BAC" w14:textId="1AC69D87" w:rsidR="00320E77" w:rsidRPr="00320E77" w:rsidRDefault="0097227B" w:rsidP="00320E77">
            <w:pPr>
              <w:pStyle w:val="Footer"/>
              <w:tabs>
                <w:tab w:val="left" w:pos="8280"/>
              </w:tabs>
              <w:rPr>
                <w:rFonts w:ascii="Arial Narrow" w:hAnsi="Arial Narrow"/>
                <w:sz w:val="20"/>
              </w:rPr>
            </w:pPr>
            <w:r w:rsidRPr="0097227B">
              <w:rPr>
                <w:rFonts w:ascii="Arial Narrow" w:hAnsi="Arial Narrow"/>
                <w:b/>
                <w:sz w:val="20"/>
              </w:rPr>
              <w:t>Applications Development and Emerging Technologies</w:t>
            </w:r>
            <w:r w:rsidR="00320E77">
              <w:rPr>
                <w:rFonts w:ascii="Arial Narrow" w:hAnsi="Arial Narrow"/>
                <w:b/>
                <w:sz w:val="20"/>
              </w:rPr>
              <w:tab/>
              <w:t xml:space="preserve">  </w:t>
            </w:r>
            <w:r w:rsidR="00C04228">
              <w:rPr>
                <w:rFonts w:ascii="Arial Narrow" w:hAnsi="Arial Narrow"/>
                <w:b/>
                <w:sz w:val="20"/>
              </w:rPr>
              <w:tab/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Page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PAGE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1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 of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NUMPAGES 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8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230F718A" w14:textId="77777777" w:rsidR="00320E77" w:rsidRPr="00320E77" w:rsidRDefault="00320E77">
    <w:pPr>
      <w:pStyle w:val="Footer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B6C2" w14:textId="77777777" w:rsidR="00405A68" w:rsidRDefault="00405A68">
      <w:r>
        <w:separator/>
      </w:r>
    </w:p>
  </w:footnote>
  <w:footnote w:type="continuationSeparator" w:id="0">
    <w:p w14:paraId="5B0665A4" w14:textId="77777777" w:rsidR="00405A68" w:rsidRDefault="0040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6335" w14:textId="0CE0B5E1" w:rsidR="002B55A0" w:rsidRDefault="002B55A0">
    <w:pPr>
      <w:pStyle w:val="Header"/>
    </w:pPr>
  </w:p>
  <w:p w14:paraId="4CBAFF7A" w14:textId="7E5CE2B9" w:rsidR="002B55A0" w:rsidRDefault="002B55A0">
    <w:pPr>
      <w:pStyle w:val="Header"/>
    </w:pPr>
  </w:p>
  <w:p w14:paraId="3CE7D652" w14:textId="65E2FD44" w:rsidR="002B55A0" w:rsidRDefault="002B55A0">
    <w:pPr>
      <w:pStyle w:val="Header"/>
    </w:pPr>
  </w:p>
  <w:p w14:paraId="2515C9F4" w14:textId="1EAF4216" w:rsidR="002B55A0" w:rsidRDefault="002B5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2704" w14:textId="13EB6AE0" w:rsidR="00FB190D" w:rsidRDefault="00FB190D" w:rsidP="00513F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EDA0A614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E11"/>
    <w:multiLevelType w:val="hybridMultilevel"/>
    <w:tmpl w:val="BE009D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405D0"/>
    <w:multiLevelType w:val="hybridMultilevel"/>
    <w:tmpl w:val="0920521E"/>
    <w:lvl w:ilvl="0" w:tplc="B4E0707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C906814"/>
    <w:multiLevelType w:val="hybridMultilevel"/>
    <w:tmpl w:val="4FE67D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03CB2"/>
    <w:multiLevelType w:val="hybridMultilevel"/>
    <w:tmpl w:val="5C323D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08582C"/>
    <w:multiLevelType w:val="hybridMultilevel"/>
    <w:tmpl w:val="CC28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FD1635"/>
    <w:multiLevelType w:val="hybridMultilevel"/>
    <w:tmpl w:val="78DE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05C18"/>
    <w:multiLevelType w:val="hybridMultilevel"/>
    <w:tmpl w:val="A356C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FC3D69"/>
    <w:multiLevelType w:val="hybridMultilevel"/>
    <w:tmpl w:val="ADF0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D6B68"/>
    <w:multiLevelType w:val="hybridMultilevel"/>
    <w:tmpl w:val="2AC4FC6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50B5F"/>
    <w:multiLevelType w:val="hybridMultilevel"/>
    <w:tmpl w:val="D09CA3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16" w15:restartNumberingAfterBreak="0">
    <w:nsid w:val="6C3801FF"/>
    <w:multiLevelType w:val="hybridMultilevel"/>
    <w:tmpl w:val="720CD6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D77AD"/>
    <w:multiLevelType w:val="multilevel"/>
    <w:tmpl w:val="BA6C60D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C4F6D"/>
    <w:multiLevelType w:val="hybridMultilevel"/>
    <w:tmpl w:val="C198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71345"/>
    <w:multiLevelType w:val="hybridMultilevel"/>
    <w:tmpl w:val="E77038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19"/>
  </w:num>
  <w:num w:numId="6">
    <w:abstractNumId w:val="4"/>
  </w:num>
  <w:num w:numId="7">
    <w:abstractNumId w:val="8"/>
  </w:num>
  <w:num w:numId="8">
    <w:abstractNumId w:val="17"/>
  </w:num>
  <w:num w:numId="9">
    <w:abstractNumId w:val="14"/>
  </w:num>
  <w:num w:numId="10">
    <w:abstractNumId w:val="6"/>
  </w:num>
  <w:num w:numId="11">
    <w:abstractNumId w:val="13"/>
  </w:num>
  <w:num w:numId="12">
    <w:abstractNumId w:val="9"/>
  </w:num>
  <w:num w:numId="13">
    <w:abstractNumId w:val="5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051A9"/>
    <w:rsid w:val="00022499"/>
    <w:rsid w:val="0002447D"/>
    <w:rsid w:val="0004033A"/>
    <w:rsid w:val="000406D1"/>
    <w:rsid w:val="00041351"/>
    <w:rsid w:val="00045FF4"/>
    <w:rsid w:val="00046A5C"/>
    <w:rsid w:val="00047931"/>
    <w:rsid w:val="000514E0"/>
    <w:rsid w:val="000540F2"/>
    <w:rsid w:val="00063448"/>
    <w:rsid w:val="000708AD"/>
    <w:rsid w:val="00080C74"/>
    <w:rsid w:val="00083F1F"/>
    <w:rsid w:val="00086D20"/>
    <w:rsid w:val="00087AC4"/>
    <w:rsid w:val="00097798"/>
    <w:rsid w:val="000A22CD"/>
    <w:rsid w:val="000B1043"/>
    <w:rsid w:val="000B1C2C"/>
    <w:rsid w:val="000C2C1A"/>
    <w:rsid w:val="000C35CC"/>
    <w:rsid w:val="000C5DC6"/>
    <w:rsid w:val="000D2CC1"/>
    <w:rsid w:val="000D3C22"/>
    <w:rsid w:val="000D4550"/>
    <w:rsid w:val="000E1FF2"/>
    <w:rsid w:val="000F2A57"/>
    <w:rsid w:val="000F3BE1"/>
    <w:rsid w:val="000F3F6A"/>
    <w:rsid w:val="000F74AD"/>
    <w:rsid w:val="001003D5"/>
    <w:rsid w:val="00100992"/>
    <w:rsid w:val="00111F0A"/>
    <w:rsid w:val="00113D02"/>
    <w:rsid w:val="0013205C"/>
    <w:rsid w:val="00135774"/>
    <w:rsid w:val="00136806"/>
    <w:rsid w:val="00136CBF"/>
    <w:rsid w:val="0014436E"/>
    <w:rsid w:val="00163341"/>
    <w:rsid w:val="00167DBE"/>
    <w:rsid w:val="00170A6A"/>
    <w:rsid w:val="00177BFF"/>
    <w:rsid w:val="00195111"/>
    <w:rsid w:val="001A1D19"/>
    <w:rsid w:val="001B373A"/>
    <w:rsid w:val="001B44FB"/>
    <w:rsid w:val="001B7F2E"/>
    <w:rsid w:val="001C5A93"/>
    <w:rsid w:val="001C6D4B"/>
    <w:rsid w:val="001C6E5A"/>
    <w:rsid w:val="001C7040"/>
    <w:rsid w:val="001D03CD"/>
    <w:rsid w:val="001D0E9F"/>
    <w:rsid w:val="001D6567"/>
    <w:rsid w:val="001D6ACC"/>
    <w:rsid w:val="001E227A"/>
    <w:rsid w:val="001F1AFD"/>
    <w:rsid w:val="001F3AD0"/>
    <w:rsid w:val="001F3CE9"/>
    <w:rsid w:val="00200171"/>
    <w:rsid w:val="0020039A"/>
    <w:rsid w:val="00201ABD"/>
    <w:rsid w:val="002109B4"/>
    <w:rsid w:val="0021593E"/>
    <w:rsid w:val="002312EE"/>
    <w:rsid w:val="002377EF"/>
    <w:rsid w:val="00243984"/>
    <w:rsid w:val="00247493"/>
    <w:rsid w:val="00263AC0"/>
    <w:rsid w:val="002732AD"/>
    <w:rsid w:val="00273B5D"/>
    <w:rsid w:val="0027439B"/>
    <w:rsid w:val="0027465C"/>
    <w:rsid w:val="00275584"/>
    <w:rsid w:val="002832C4"/>
    <w:rsid w:val="002847E3"/>
    <w:rsid w:val="00284849"/>
    <w:rsid w:val="002861BE"/>
    <w:rsid w:val="0029328B"/>
    <w:rsid w:val="00293BD7"/>
    <w:rsid w:val="00293DCD"/>
    <w:rsid w:val="00294687"/>
    <w:rsid w:val="002A17E4"/>
    <w:rsid w:val="002B55A0"/>
    <w:rsid w:val="002C2009"/>
    <w:rsid w:val="002C33B4"/>
    <w:rsid w:val="002C3A27"/>
    <w:rsid w:val="002C6618"/>
    <w:rsid w:val="002D0B57"/>
    <w:rsid w:val="002D3209"/>
    <w:rsid w:val="002D640E"/>
    <w:rsid w:val="002D7DFB"/>
    <w:rsid w:val="002E1BE4"/>
    <w:rsid w:val="002F45B6"/>
    <w:rsid w:val="002F4DC7"/>
    <w:rsid w:val="002F6481"/>
    <w:rsid w:val="00300FCE"/>
    <w:rsid w:val="00301A33"/>
    <w:rsid w:val="00306D38"/>
    <w:rsid w:val="003116C9"/>
    <w:rsid w:val="00311FE5"/>
    <w:rsid w:val="00314A79"/>
    <w:rsid w:val="00316D9F"/>
    <w:rsid w:val="00320E77"/>
    <w:rsid w:val="003361C4"/>
    <w:rsid w:val="00337CC4"/>
    <w:rsid w:val="00341399"/>
    <w:rsid w:val="003441D9"/>
    <w:rsid w:val="0036452B"/>
    <w:rsid w:val="00365D01"/>
    <w:rsid w:val="003743AC"/>
    <w:rsid w:val="00376C40"/>
    <w:rsid w:val="00380D5D"/>
    <w:rsid w:val="00383508"/>
    <w:rsid w:val="00395BDA"/>
    <w:rsid w:val="003A5A68"/>
    <w:rsid w:val="003B5437"/>
    <w:rsid w:val="003D0A13"/>
    <w:rsid w:val="003E0506"/>
    <w:rsid w:val="003E461A"/>
    <w:rsid w:val="00400070"/>
    <w:rsid w:val="004048F2"/>
    <w:rsid w:val="00405A68"/>
    <w:rsid w:val="00410CFE"/>
    <w:rsid w:val="00412AC8"/>
    <w:rsid w:val="00415F9E"/>
    <w:rsid w:val="004225A3"/>
    <w:rsid w:val="00422755"/>
    <w:rsid w:val="00426E93"/>
    <w:rsid w:val="00433D7B"/>
    <w:rsid w:val="004347E8"/>
    <w:rsid w:val="0044305B"/>
    <w:rsid w:val="00444F14"/>
    <w:rsid w:val="00450FC4"/>
    <w:rsid w:val="004622C2"/>
    <w:rsid w:val="0046246E"/>
    <w:rsid w:val="00464E53"/>
    <w:rsid w:val="00466E08"/>
    <w:rsid w:val="00473469"/>
    <w:rsid w:val="00484FB8"/>
    <w:rsid w:val="004907D2"/>
    <w:rsid w:val="004A1060"/>
    <w:rsid w:val="004A1B57"/>
    <w:rsid w:val="004A3A78"/>
    <w:rsid w:val="004A561D"/>
    <w:rsid w:val="004A6151"/>
    <w:rsid w:val="004B4BE7"/>
    <w:rsid w:val="004C1945"/>
    <w:rsid w:val="004C3688"/>
    <w:rsid w:val="004C5A31"/>
    <w:rsid w:val="004C7879"/>
    <w:rsid w:val="004D0178"/>
    <w:rsid w:val="004D0700"/>
    <w:rsid w:val="004D68F3"/>
    <w:rsid w:val="004E7FAF"/>
    <w:rsid w:val="004F41F2"/>
    <w:rsid w:val="00501935"/>
    <w:rsid w:val="00513F34"/>
    <w:rsid w:val="00527167"/>
    <w:rsid w:val="0053007D"/>
    <w:rsid w:val="00530136"/>
    <w:rsid w:val="00530D16"/>
    <w:rsid w:val="005333CF"/>
    <w:rsid w:val="005365AF"/>
    <w:rsid w:val="00540A7F"/>
    <w:rsid w:val="00542EDC"/>
    <w:rsid w:val="00547CE0"/>
    <w:rsid w:val="00550C6B"/>
    <w:rsid w:val="00564FCE"/>
    <w:rsid w:val="00573900"/>
    <w:rsid w:val="0058001C"/>
    <w:rsid w:val="00582ED0"/>
    <w:rsid w:val="00583563"/>
    <w:rsid w:val="00597530"/>
    <w:rsid w:val="005A1412"/>
    <w:rsid w:val="005A1DD3"/>
    <w:rsid w:val="005A2879"/>
    <w:rsid w:val="005A31B8"/>
    <w:rsid w:val="005D57C6"/>
    <w:rsid w:val="005E03E5"/>
    <w:rsid w:val="005E3586"/>
    <w:rsid w:val="005E6ED4"/>
    <w:rsid w:val="00602E0A"/>
    <w:rsid w:val="00604D48"/>
    <w:rsid w:val="00604DDE"/>
    <w:rsid w:val="006071E3"/>
    <w:rsid w:val="0061103A"/>
    <w:rsid w:val="0061366D"/>
    <w:rsid w:val="00613F75"/>
    <w:rsid w:val="006326A9"/>
    <w:rsid w:val="00632A48"/>
    <w:rsid w:val="00634382"/>
    <w:rsid w:val="00641D99"/>
    <w:rsid w:val="00645111"/>
    <w:rsid w:val="00664C24"/>
    <w:rsid w:val="00666C75"/>
    <w:rsid w:val="0066743F"/>
    <w:rsid w:val="0067093A"/>
    <w:rsid w:val="006757E1"/>
    <w:rsid w:val="00676402"/>
    <w:rsid w:val="00683017"/>
    <w:rsid w:val="00687D96"/>
    <w:rsid w:val="00694FB5"/>
    <w:rsid w:val="006A1DEE"/>
    <w:rsid w:val="006A3592"/>
    <w:rsid w:val="006B715F"/>
    <w:rsid w:val="006C1C03"/>
    <w:rsid w:val="006C1E7A"/>
    <w:rsid w:val="006E1DB2"/>
    <w:rsid w:val="006E1F26"/>
    <w:rsid w:val="006F686B"/>
    <w:rsid w:val="006F70DF"/>
    <w:rsid w:val="006F7269"/>
    <w:rsid w:val="00714694"/>
    <w:rsid w:val="00733BE4"/>
    <w:rsid w:val="00746058"/>
    <w:rsid w:val="007508D1"/>
    <w:rsid w:val="0075356B"/>
    <w:rsid w:val="007566ED"/>
    <w:rsid w:val="007711E9"/>
    <w:rsid w:val="00781365"/>
    <w:rsid w:val="007A1CEE"/>
    <w:rsid w:val="007A368B"/>
    <w:rsid w:val="007A7FB0"/>
    <w:rsid w:val="007B7523"/>
    <w:rsid w:val="007C4286"/>
    <w:rsid w:val="007C4FFF"/>
    <w:rsid w:val="007C5A7E"/>
    <w:rsid w:val="007E32DC"/>
    <w:rsid w:val="007F0CDF"/>
    <w:rsid w:val="0081048A"/>
    <w:rsid w:val="0081053C"/>
    <w:rsid w:val="008129FD"/>
    <w:rsid w:val="008305F3"/>
    <w:rsid w:val="00862809"/>
    <w:rsid w:val="00863FEC"/>
    <w:rsid w:val="00870DC0"/>
    <w:rsid w:val="008971AD"/>
    <w:rsid w:val="008A108D"/>
    <w:rsid w:val="008B122C"/>
    <w:rsid w:val="008B2D1A"/>
    <w:rsid w:val="008D1A65"/>
    <w:rsid w:val="008D38BA"/>
    <w:rsid w:val="008D4EFE"/>
    <w:rsid w:val="008D6DA9"/>
    <w:rsid w:val="008E08ED"/>
    <w:rsid w:val="008E2B0E"/>
    <w:rsid w:val="008F6687"/>
    <w:rsid w:val="00931D96"/>
    <w:rsid w:val="00932DF0"/>
    <w:rsid w:val="00934A08"/>
    <w:rsid w:val="009405DA"/>
    <w:rsid w:val="009409CA"/>
    <w:rsid w:val="0097227B"/>
    <w:rsid w:val="009807EA"/>
    <w:rsid w:val="00983BE8"/>
    <w:rsid w:val="00983DB9"/>
    <w:rsid w:val="00992131"/>
    <w:rsid w:val="009A171D"/>
    <w:rsid w:val="009A3A29"/>
    <w:rsid w:val="009A654F"/>
    <w:rsid w:val="009B3824"/>
    <w:rsid w:val="009C3B30"/>
    <w:rsid w:val="009C49D5"/>
    <w:rsid w:val="009C736C"/>
    <w:rsid w:val="00A053A0"/>
    <w:rsid w:val="00A14955"/>
    <w:rsid w:val="00A14BAD"/>
    <w:rsid w:val="00A14D3C"/>
    <w:rsid w:val="00A1551B"/>
    <w:rsid w:val="00A1672F"/>
    <w:rsid w:val="00A23152"/>
    <w:rsid w:val="00A25989"/>
    <w:rsid w:val="00A33FF2"/>
    <w:rsid w:val="00A35FE9"/>
    <w:rsid w:val="00A36AFD"/>
    <w:rsid w:val="00A42699"/>
    <w:rsid w:val="00A432A5"/>
    <w:rsid w:val="00A43825"/>
    <w:rsid w:val="00A64F3A"/>
    <w:rsid w:val="00A75DD9"/>
    <w:rsid w:val="00A84E9D"/>
    <w:rsid w:val="00A92A49"/>
    <w:rsid w:val="00AA771E"/>
    <w:rsid w:val="00AB3B6D"/>
    <w:rsid w:val="00AC13F4"/>
    <w:rsid w:val="00AC2986"/>
    <w:rsid w:val="00AC5216"/>
    <w:rsid w:val="00AE59B0"/>
    <w:rsid w:val="00AF10BE"/>
    <w:rsid w:val="00AF4030"/>
    <w:rsid w:val="00AF4F96"/>
    <w:rsid w:val="00AF7E7A"/>
    <w:rsid w:val="00B0581D"/>
    <w:rsid w:val="00B25783"/>
    <w:rsid w:val="00B26D2C"/>
    <w:rsid w:val="00B31AE4"/>
    <w:rsid w:val="00B33396"/>
    <w:rsid w:val="00B34181"/>
    <w:rsid w:val="00B36C26"/>
    <w:rsid w:val="00B47756"/>
    <w:rsid w:val="00B57048"/>
    <w:rsid w:val="00B77859"/>
    <w:rsid w:val="00B91FD6"/>
    <w:rsid w:val="00BA2EEE"/>
    <w:rsid w:val="00BA4FA5"/>
    <w:rsid w:val="00BB682D"/>
    <w:rsid w:val="00BC4D1A"/>
    <w:rsid w:val="00BC5948"/>
    <w:rsid w:val="00BD41B7"/>
    <w:rsid w:val="00BE2502"/>
    <w:rsid w:val="00BE2DF0"/>
    <w:rsid w:val="00C04228"/>
    <w:rsid w:val="00C0554E"/>
    <w:rsid w:val="00C36BDD"/>
    <w:rsid w:val="00C405AC"/>
    <w:rsid w:val="00C426A1"/>
    <w:rsid w:val="00C5312F"/>
    <w:rsid w:val="00C57B0D"/>
    <w:rsid w:val="00C60BC3"/>
    <w:rsid w:val="00C71AFF"/>
    <w:rsid w:val="00C76869"/>
    <w:rsid w:val="00C92C48"/>
    <w:rsid w:val="00C94EDA"/>
    <w:rsid w:val="00C94F28"/>
    <w:rsid w:val="00C96C46"/>
    <w:rsid w:val="00CA044F"/>
    <w:rsid w:val="00CA245F"/>
    <w:rsid w:val="00CC3C25"/>
    <w:rsid w:val="00CC618E"/>
    <w:rsid w:val="00CC78B1"/>
    <w:rsid w:val="00CD02B1"/>
    <w:rsid w:val="00CD09A0"/>
    <w:rsid w:val="00CE181C"/>
    <w:rsid w:val="00CF2A94"/>
    <w:rsid w:val="00D04365"/>
    <w:rsid w:val="00D246E9"/>
    <w:rsid w:val="00D24AD3"/>
    <w:rsid w:val="00D33378"/>
    <w:rsid w:val="00D46E09"/>
    <w:rsid w:val="00D50D17"/>
    <w:rsid w:val="00D62D8F"/>
    <w:rsid w:val="00D62E6B"/>
    <w:rsid w:val="00D715AD"/>
    <w:rsid w:val="00D74706"/>
    <w:rsid w:val="00D77608"/>
    <w:rsid w:val="00D833C1"/>
    <w:rsid w:val="00D848BF"/>
    <w:rsid w:val="00D86B1B"/>
    <w:rsid w:val="00DA4C80"/>
    <w:rsid w:val="00DA6A23"/>
    <w:rsid w:val="00DB02E8"/>
    <w:rsid w:val="00DB36EC"/>
    <w:rsid w:val="00DC25FF"/>
    <w:rsid w:val="00DD05A3"/>
    <w:rsid w:val="00DD1C2A"/>
    <w:rsid w:val="00DD1DE3"/>
    <w:rsid w:val="00DD2D6A"/>
    <w:rsid w:val="00DD378C"/>
    <w:rsid w:val="00DD6DEE"/>
    <w:rsid w:val="00DE6544"/>
    <w:rsid w:val="00DE6F26"/>
    <w:rsid w:val="00E16D3E"/>
    <w:rsid w:val="00E2014C"/>
    <w:rsid w:val="00E2191B"/>
    <w:rsid w:val="00E23ED0"/>
    <w:rsid w:val="00E25A70"/>
    <w:rsid w:val="00E26699"/>
    <w:rsid w:val="00E278BE"/>
    <w:rsid w:val="00E34DAE"/>
    <w:rsid w:val="00E36BFC"/>
    <w:rsid w:val="00E47563"/>
    <w:rsid w:val="00E50E13"/>
    <w:rsid w:val="00E52217"/>
    <w:rsid w:val="00E56729"/>
    <w:rsid w:val="00E56BD6"/>
    <w:rsid w:val="00E60A8E"/>
    <w:rsid w:val="00E72B80"/>
    <w:rsid w:val="00E84B84"/>
    <w:rsid w:val="00E8572A"/>
    <w:rsid w:val="00EA3D49"/>
    <w:rsid w:val="00EA4BDA"/>
    <w:rsid w:val="00EA5F33"/>
    <w:rsid w:val="00EB5390"/>
    <w:rsid w:val="00ED1BA6"/>
    <w:rsid w:val="00ED22C7"/>
    <w:rsid w:val="00EE320D"/>
    <w:rsid w:val="00EF2C83"/>
    <w:rsid w:val="00F00545"/>
    <w:rsid w:val="00F074CE"/>
    <w:rsid w:val="00F079FF"/>
    <w:rsid w:val="00F07C3A"/>
    <w:rsid w:val="00F27F80"/>
    <w:rsid w:val="00F40E36"/>
    <w:rsid w:val="00F41CD6"/>
    <w:rsid w:val="00F46F4B"/>
    <w:rsid w:val="00F561F4"/>
    <w:rsid w:val="00F60C6A"/>
    <w:rsid w:val="00F666E2"/>
    <w:rsid w:val="00F709C7"/>
    <w:rsid w:val="00F80646"/>
    <w:rsid w:val="00F868B8"/>
    <w:rsid w:val="00F9577E"/>
    <w:rsid w:val="00F95861"/>
    <w:rsid w:val="00FA5D69"/>
    <w:rsid w:val="00FB190D"/>
    <w:rsid w:val="00FB5610"/>
    <w:rsid w:val="00FB663B"/>
    <w:rsid w:val="00FD0EB1"/>
    <w:rsid w:val="00FE1689"/>
    <w:rsid w:val="00FE7A65"/>
    <w:rsid w:val="00FF2DFB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28BA88"/>
  <w15:docId w15:val="{8D51DAB8-E5EF-478E-93DB-E7B82BF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0B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E5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9B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432A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E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s://www.w3schools.com/php/php_mysql_create_table.asp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html/" TargetMode="External"/><Relationship Id="rId34" Type="http://schemas.openxmlformats.org/officeDocument/2006/relationships/hyperlink" Target="https://skillforge.com/how-to-create-a-database-using-phpmyadmin-xam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s://www.w3schools.com/php/php_mysql_create.asp" TargetMode="External"/><Relationship Id="rId33" Type="http://schemas.openxmlformats.org/officeDocument/2006/relationships/hyperlink" Target="https://www.w3schools.com/php/php_mysql_update.asp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yperlink" Target="https://www.w3schools.com/css/" TargetMode="External"/><Relationship Id="rId29" Type="http://schemas.openxmlformats.org/officeDocument/2006/relationships/hyperlink" Target="https://www.w3schools.com/php/php_mysql_selec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s://www.w3schools.com/php/php_mysql_connect.asp" TargetMode="External"/><Relationship Id="rId32" Type="http://schemas.openxmlformats.org/officeDocument/2006/relationships/hyperlink" Target="https://www.w3schools.com/php/php_mysql_delete.asp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s://www.w3schools.com/php/php_mysql_intro.asp" TargetMode="External"/><Relationship Id="rId28" Type="http://schemas.openxmlformats.org/officeDocument/2006/relationships/hyperlink" Target="https://www.w3schools.com/php/php_mysql_insert_multiple.asp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hyperlink" Target="https://www.w3schools.com/php/php_mysql_select_orderby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hyperlink" Target="https://www.w3schools.com/php/php_variables.asp" TargetMode="External"/><Relationship Id="rId27" Type="http://schemas.openxmlformats.org/officeDocument/2006/relationships/hyperlink" Target="https://www.w3schools.com/php/php_mysql_insert.asp" TargetMode="External"/><Relationship Id="rId30" Type="http://schemas.openxmlformats.org/officeDocument/2006/relationships/hyperlink" Target="https://www.w3schools.com/php/php_mysql_select_where.asp" TargetMode="External"/><Relationship Id="rId35" Type="http://schemas.openxmlformats.org/officeDocument/2006/relationships/hyperlink" Target="https://www.w3schools.com/php/php_file_upload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93D89-C814-4BAA-AD3E-ECDEECD0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2</TotalTime>
  <Pages>10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Darla</cp:lastModifiedBy>
  <cp:revision>5</cp:revision>
  <cp:lastPrinted>2020-07-06T09:42:00Z</cp:lastPrinted>
  <dcterms:created xsi:type="dcterms:W3CDTF">2020-07-20T16:22:00Z</dcterms:created>
  <dcterms:modified xsi:type="dcterms:W3CDTF">2021-11-22T16:08:00Z</dcterms:modified>
</cp:coreProperties>
</file>